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1912" w:rsidRDefault="00C83B74">
      <w:pPr>
        <w:shd w:val="clear" w:color="auto" w:fill="FFFFFF"/>
        <w:spacing w:after="0" w:line="480" w:lineRule="atLeast"/>
        <w:jc w:val="center"/>
        <w:rPr>
          <w:rFonts w:ascii="Times New Roman" w:eastAsia="Times New Roman" w:hAnsi="Times New Roman"/>
          <w:color w:val="374145"/>
        </w:rPr>
      </w:pPr>
      <w:bookmarkStart w:id="0" w:name="_GoBack"/>
      <w:bookmarkEnd w:id="0"/>
      <w:r>
        <w:rPr>
          <w:rFonts w:ascii="Times New Roman" w:eastAsia="Times New Roman" w:hAnsi="Times New Roman"/>
          <w:b/>
          <w:bCs/>
          <w:caps/>
          <w:color w:val="445238"/>
          <w:sz w:val="48"/>
          <w:szCs w:val="48"/>
        </w:rPr>
        <w:t>Amit Srivastava</w:t>
      </w:r>
    </w:p>
    <w:p w:rsidR="00951912" w:rsidRDefault="00C83B74">
      <w:pPr>
        <w:shd w:val="clear" w:color="auto" w:fill="FFFFFF"/>
        <w:spacing w:after="0" w:line="260" w:lineRule="atLeast"/>
        <w:jc w:val="center"/>
        <w:rPr>
          <w:rFonts w:ascii="Times New Roman" w:eastAsia="Times New Roman" w:hAnsi="Times New Roman"/>
          <w:color w:val="374145"/>
        </w:rPr>
      </w:pPr>
      <w:r>
        <w:rPr>
          <w:rFonts w:ascii="Times New Roman" w:eastAsia="Times New Roman" w:hAnsi="Times New Roman"/>
          <w:color w:val="374145"/>
        </w:rPr>
        <w:t>Green Valley</w:t>
      </w:r>
    </w:p>
    <w:p w:rsidR="00951912" w:rsidRDefault="00C83B74">
      <w:pPr>
        <w:shd w:val="clear" w:color="auto" w:fill="FFFFFF"/>
        <w:spacing w:after="0" w:line="260" w:lineRule="atLeast"/>
        <w:jc w:val="center"/>
        <w:rPr>
          <w:rFonts w:ascii="Times New Roman" w:eastAsia="Times New Roman" w:hAnsi="Times New Roman"/>
          <w:color w:val="374145"/>
        </w:rPr>
      </w:pPr>
      <w:r>
        <w:rPr>
          <w:rFonts w:ascii="Times New Roman" w:eastAsia="Times New Roman" w:hAnsi="Times New Roman"/>
          <w:color w:val="374145"/>
        </w:rPr>
        <w:t>PO-Santa, Asansol</w:t>
      </w:r>
    </w:p>
    <w:p w:rsidR="00C83B74" w:rsidRDefault="00C83B74">
      <w:pPr>
        <w:shd w:val="clear" w:color="auto" w:fill="FFFFFF"/>
        <w:spacing w:after="0" w:line="260" w:lineRule="atLeast"/>
        <w:jc w:val="center"/>
        <w:rPr>
          <w:rFonts w:ascii="Times New Roman" w:eastAsia="Times New Roman" w:hAnsi="Times New Roman"/>
          <w:color w:val="374145"/>
        </w:rPr>
      </w:pPr>
      <w:r>
        <w:rPr>
          <w:rFonts w:ascii="Times New Roman" w:eastAsia="Times New Roman" w:hAnsi="Times New Roman"/>
          <w:color w:val="374145"/>
        </w:rPr>
        <w:t>Dist-Burdwan</w:t>
      </w:r>
    </w:p>
    <w:p w:rsidR="00951912" w:rsidRDefault="00951912">
      <w:pPr>
        <w:shd w:val="clear" w:color="auto" w:fill="FFFFFF"/>
        <w:spacing w:after="0" w:line="260" w:lineRule="atLeast"/>
        <w:jc w:val="center"/>
        <w:rPr>
          <w:rFonts w:ascii="Times New Roman" w:eastAsia="Times New Roman" w:hAnsi="Times New Roman"/>
          <w:color w:val="374145"/>
        </w:rPr>
      </w:pPr>
      <w:r>
        <w:rPr>
          <w:rFonts w:ascii="Times New Roman" w:eastAsia="Times New Roman" w:hAnsi="Times New Roman"/>
          <w:color w:val="374145"/>
        </w:rPr>
        <w:t>West Bengal, </w:t>
      </w:r>
      <w:r w:rsidR="00C83B74">
        <w:rPr>
          <w:rFonts w:ascii="Times New Roman" w:eastAsia="Times New Roman" w:hAnsi="Times New Roman"/>
          <w:color w:val="374145"/>
        </w:rPr>
        <w:t>713325</w:t>
      </w:r>
      <w:r>
        <w:rPr>
          <w:rFonts w:ascii="Times New Roman" w:eastAsia="Times New Roman" w:hAnsi="Times New Roman"/>
          <w:color w:val="374145"/>
        </w:rPr>
        <w:t>, India</w:t>
      </w:r>
      <w:r>
        <w:rPr>
          <w:rFonts w:ascii="Times New Roman" w:eastAsia="Times New Roman" w:hAnsi="Times New Roman"/>
          <w:color w:val="333333"/>
        </w:rPr>
        <w:t> </w:t>
      </w:r>
    </w:p>
    <w:p w:rsidR="00951912" w:rsidRDefault="00C83B74">
      <w:pPr>
        <w:shd w:val="clear" w:color="auto" w:fill="FFFFFF"/>
        <w:spacing w:after="0" w:line="260" w:lineRule="atLeast"/>
        <w:ind w:left="255"/>
        <w:jc w:val="center"/>
      </w:pPr>
      <w:r>
        <w:rPr>
          <w:rFonts w:ascii="Times New Roman" w:eastAsia="Times New Roman" w:hAnsi="Times New Roman"/>
          <w:color w:val="374145"/>
        </w:rPr>
        <w:t>9800053724</w:t>
      </w:r>
      <w:r w:rsidR="00951912">
        <w:rPr>
          <w:rFonts w:ascii="Times New Roman" w:eastAsia="Times New Roman" w:hAnsi="Times New Roman"/>
          <w:color w:val="333333"/>
        </w:rPr>
        <w:t> </w:t>
      </w:r>
    </w:p>
    <w:p w:rsidR="00951912" w:rsidRDefault="004914D4">
      <w:pPr>
        <w:shd w:val="clear" w:color="auto" w:fill="FFFFFF"/>
        <w:spacing w:after="0" w:line="260" w:lineRule="atLeast"/>
        <w:ind w:left="255"/>
        <w:jc w:val="center"/>
        <w:rPr>
          <w:rFonts w:ascii="Times New Roman" w:eastAsia="Times New Roman" w:hAnsi="Times New Roman"/>
          <w:color w:val="374145"/>
          <w:sz w:val="16"/>
          <w:szCs w:val="16"/>
        </w:rPr>
      </w:pPr>
      <w:hyperlink r:id="rId7" w:history="1">
        <w:r w:rsidRPr="00291C15">
          <w:rPr>
            <w:rStyle w:val="Hyperlink"/>
            <w:rFonts w:ascii="Times New Roman" w:eastAsia="Times New Roman" w:hAnsi="Times New Roman"/>
          </w:rPr>
          <w:t>amitaiemd@gmail.com</w:t>
        </w:r>
      </w:hyperlink>
    </w:p>
    <w:p w:rsidR="00951912" w:rsidRDefault="00951912">
      <w:pPr>
        <w:shd w:val="clear" w:color="auto" w:fill="FFFFFF"/>
        <w:spacing w:after="0" w:line="260" w:lineRule="atLeast"/>
        <w:ind w:left="255"/>
        <w:jc w:val="center"/>
        <w:rPr>
          <w:rFonts w:ascii="Times New Roman" w:eastAsia="Times New Roman" w:hAnsi="Times New Roman"/>
          <w:color w:val="374145"/>
          <w:sz w:val="16"/>
          <w:szCs w:val="16"/>
        </w:rPr>
      </w:pPr>
    </w:p>
    <w:p w:rsidR="00951912" w:rsidRDefault="00951912">
      <w:pPr>
        <w:shd w:val="clear" w:color="auto" w:fill="FFFFFF"/>
        <w:spacing w:after="0" w:line="260" w:lineRule="atLeast"/>
        <w:ind w:left="255"/>
        <w:jc w:val="center"/>
        <w:rPr>
          <w:rFonts w:ascii="Times New Roman" w:eastAsia="Times New Roman" w:hAnsi="Times New Roman"/>
          <w:color w:val="374145"/>
          <w:sz w:val="16"/>
          <w:szCs w:val="16"/>
        </w:rPr>
      </w:pPr>
    </w:p>
    <w:p w:rsidR="00951912" w:rsidRDefault="00951912">
      <w:pPr>
        <w:shd w:val="clear" w:color="auto" w:fill="FFFFFF"/>
        <w:spacing w:after="0" w:line="260" w:lineRule="atLeast"/>
        <w:ind w:left="255"/>
        <w:jc w:val="center"/>
        <w:rPr>
          <w:rFonts w:ascii="Times New Roman" w:eastAsia="Times New Roman" w:hAnsi="Times New Roman"/>
          <w:color w:val="374145"/>
          <w:sz w:val="16"/>
          <w:szCs w:val="16"/>
        </w:rPr>
      </w:pPr>
    </w:p>
    <w:p w:rsidR="00951912" w:rsidRDefault="00951912">
      <w:pPr>
        <w:shd w:val="clear" w:color="auto" w:fill="C6D9F1"/>
        <w:spacing w:after="75" w:line="240" w:lineRule="atLeast"/>
        <w:jc w:val="center"/>
        <w:rPr>
          <w:rFonts w:ascii="Times New Roman" w:eastAsia="Times New Roman" w:hAnsi="Times New Roman"/>
          <w:color w:val="333333"/>
          <w:sz w:val="24"/>
          <w:szCs w:val="24"/>
        </w:rPr>
      </w:pPr>
      <w:r>
        <w:rPr>
          <w:rFonts w:ascii="Times New Roman" w:eastAsia="Times New Roman" w:hAnsi="Times New Roman"/>
          <w:b/>
          <w:bCs/>
          <w:caps/>
          <w:color w:val="445238"/>
          <w:sz w:val="28"/>
          <w:szCs w:val="28"/>
        </w:rPr>
        <w:t>CAREER OBJECTIVE</w:t>
      </w:r>
    </w:p>
    <w:p w:rsidR="00951912" w:rsidRDefault="00951912">
      <w:pPr>
        <w:shd w:val="clear" w:color="auto" w:fill="FFFFFF"/>
        <w:spacing w:after="150" w:line="260" w:lineRule="atLeast"/>
        <w:ind w:left="720" w:right="375" w:firstLine="720"/>
        <w:jc w:val="both"/>
        <w:rPr>
          <w:rFonts w:ascii="Times New Roman" w:eastAsia="Times New Roman" w:hAnsi="Times New Roman"/>
          <w:color w:val="333333"/>
          <w:sz w:val="24"/>
          <w:szCs w:val="24"/>
        </w:rPr>
      </w:pPr>
      <w:r>
        <w:rPr>
          <w:rFonts w:ascii="Times New Roman" w:eastAsia="Times New Roman" w:hAnsi="Times New Roman"/>
          <w:color w:val="333333"/>
          <w:sz w:val="24"/>
          <w:szCs w:val="24"/>
        </w:rPr>
        <w:t>Looking for a challenging software developer position in a reputed company       where my talents will be optimally utilized.</w:t>
      </w:r>
    </w:p>
    <w:p w:rsidR="00951912" w:rsidRDefault="00951912">
      <w:pPr>
        <w:shd w:val="clear" w:color="auto" w:fill="FFFFFF"/>
        <w:spacing w:after="150" w:line="260" w:lineRule="atLeast"/>
        <w:ind w:left="750" w:right="375"/>
        <w:rPr>
          <w:rFonts w:ascii="Times New Roman" w:eastAsia="Times New Roman" w:hAnsi="Times New Roman"/>
          <w:color w:val="333333"/>
          <w:sz w:val="24"/>
          <w:szCs w:val="24"/>
        </w:rPr>
      </w:pPr>
    </w:p>
    <w:p w:rsidR="00951912" w:rsidRDefault="00951912">
      <w:pPr>
        <w:shd w:val="clear" w:color="auto" w:fill="B6DDE8"/>
        <w:spacing w:after="75" w:line="240" w:lineRule="atLeast"/>
        <w:jc w:val="center"/>
        <w:rPr>
          <w:rFonts w:ascii="Times New Roman" w:eastAsia="Times New Roman" w:hAnsi="Times New Roman"/>
          <w:color w:val="000000"/>
        </w:rPr>
      </w:pPr>
      <w:r>
        <w:rPr>
          <w:rFonts w:ascii="Times New Roman" w:eastAsia="Times New Roman" w:hAnsi="Times New Roman"/>
          <w:b/>
          <w:bCs/>
          <w:caps/>
          <w:color w:val="445238"/>
          <w:sz w:val="28"/>
          <w:szCs w:val="28"/>
        </w:rPr>
        <w:t>PROFESSIONAL EXPERIENCE</w:t>
      </w:r>
    </w:p>
    <w:p w:rsidR="00951912" w:rsidRDefault="00951912">
      <w:pPr>
        <w:shd w:val="clear" w:color="auto" w:fill="FFFFFF"/>
        <w:spacing w:after="0" w:line="200" w:lineRule="atLeast"/>
        <w:jc w:val="center"/>
        <w:rPr>
          <w:rFonts w:ascii="Times New Roman" w:eastAsia="Times New Roman" w:hAnsi="Times New Roman"/>
          <w:color w:val="000000"/>
        </w:rPr>
      </w:pPr>
    </w:p>
    <w:p w:rsidR="00951912" w:rsidRDefault="00951912">
      <w:pPr>
        <w:shd w:val="clear" w:color="auto" w:fill="FFFFFF"/>
        <w:spacing w:after="0" w:line="200" w:lineRule="atLeast"/>
        <w:jc w:val="center"/>
        <w:rPr>
          <w:rFonts w:ascii="Times New Roman" w:eastAsia="Times New Roman" w:hAnsi="Times New Roman"/>
          <w:color w:val="000000"/>
        </w:rPr>
      </w:pPr>
      <w:r>
        <w:rPr>
          <w:rFonts w:ascii="Times New Roman" w:eastAsia="Times New Roman" w:hAnsi="Times New Roman"/>
          <w:color w:val="000000"/>
        </w:rPr>
        <w:t>Cognizant Technology Solutions,</w:t>
      </w:r>
      <w:r>
        <w:rPr>
          <w:rFonts w:ascii="Times New Roman" w:eastAsia="Times New Roman" w:hAnsi="Times New Roman"/>
          <w:color w:val="333333"/>
        </w:rPr>
        <w:t> </w:t>
      </w:r>
    </w:p>
    <w:p w:rsidR="00951912" w:rsidRDefault="00951912">
      <w:pPr>
        <w:shd w:val="clear" w:color="auto" w:fill="FFFFFF"/>
        <w:spacing w:after="0" w:line="200" w:lineRule="atLeast"/>
        <w:jc w:val="center"/>
        <w:rPr>
          <w:rFonts w:ascii="Times New Roman" w:eastAsia="Times New Roman" w:hAnsi="Times New Roman"/>
          <w:i/>
          <w:iCs/>
          <w:color w:val="A13222"/>
        </w:rPr>
      </w:pPr>
      <w:r>
        <w:rPr>
          <w:rFonts w:ascii="Times New Roman" w:eastAsia="Times New Roman" w:hAnsi="Times New Roman"/>
          <w:color w:val="000000"/>
        </w:rPr>
        <w:t>Kolkata, West Bengal, India</w:t>
      </w:r>
    </w:p>
    <w:p w:rsidR="00951912" w:rsidRDefault="00951912">
      <w:pPr>
        <w:shd w:val="clear" w:color="auto" w:fill="FFFFFF"/>
        <w:spacing w:after="0" w:line="300" w:lineRule="atLeast"/>
        <w:jc w:val="center"/>
        <w:rPr>
          <w:rFonts w:ascii="Times New Roman" w:eastAsia="Times New Roman" w:hAnsi="Times New Roman"/>
          <w:i/>
          <w:iCs/>
          <w:color w:val="A13222"/>
        </w:rPr>
      </w:pPr>
      <w:r>
        <w:rPr>
          <w:rFonts w:ascii="Times New Roman" w:eastAsia="Times New Roman" w:hAnsi="Times New Roman"/>
          <w:i/>
          <w:iCs/>
          <w:color w:val="A13222"/>
        </w:rPr>
        <w:t>Associate,</w:t>
      </w:r>
    </w:p>
    <w:p w:rsidR="00951912" w:rsidRDefault="00951912">
      <w:pPr>
        <w:shd w:val="clear" w:color="auto" w:fill="FFFFFF"/>
        <w:spacing w:after="0" w:line="300" w:lineRule="atLeast"/>
        <w:jc w:val="center"/>
        <w:rPr>
          <w:rFonts w:ascii="Times New Roman" w:eastAsia="Times New Roman" w:hAnsi="Times New Roman"/>
          <w:i/>
          <w:iCs/>
          <w:color w:val="A13222"/>
        </w:rPr>
      </w:pPr>
      <w:r>
        <w:rPr>
          <w:rFonts w:ascii="Times New Roman" w:eastAsia="Times New Roman" w:hAnsi="Times New Roman"/>
          <w:i/>
          <w:iCs/>
          <w:color w:val="A13222"/>
        </w:rPr>
        <w:t>October 2013- Present</w:t>
      </w:r>
    </w:p>
    <w:p w:rsidR="00951912" w:rsidRDefault="00951912">
      <w:pPr>
        <w:shd w:val="clear" w:color="auto" w:fill="FFFFFF"/>
        <w:spacing w:after="0" w:line="300" w:lineRule="atLeast"/>
        <w:rPr>
          <w:rFonts w:ascii="Times New Roman" w:eastAsia="Times New Roman" w:hAnsi="Times New Roman"/>
          <w:i/>
          <w:iCs/>
          <w:color w:val="A13222"/>
        </w:rPr>
      </w:pPr>
      <w:r>
        <w:rPr>
          <w:rFonts w:ascii="Times New Roman" w:eastAsia="Times New Roman" w:hAnsi="Times New Roman"/>
          <w:i/>
          <w:iCs/>
          <w:color w:val="A13222"/>
        </w:rPr>
        <w:tab/>
      </w:r>
    </w:p>
    <w:p w:rsidR="004914D4" w:rsidRDefault="00951912">
      <w:pPr>
        <w:shd w:val="clear" w:color="auto" w:fill="FFFFFF"/>
        <w:spacing w:after="0" w:line="300" w:lineRule="atLeast"/>
        <w:rPr>
          <w:rFonts w:ascii="Times New Roman" w:eastAsia="Times New Roman" w:hAnsi="Times New Roman"/>
          <w:iCs/>
          <w:color w:val="A13222"/>
        </w:rPr>
      </w:pPr>
      <w:r>
        <w:rPr>
          <w:rFonts w:ascii="Times New Roman" w:eastAsia="Times New Roman" w:hAnsi="Times New Roman"/>
          <w:i/>
          <w:iCs/>
          <w:color w:val="A13222"/>
        </w:rPr>
        <w:tab/>
      </w:r>
      <w:r>
        <w:rPr>
          <w:rFonts w:ascii="Times New Roman" w:eastAsia="Times New Roman" w:hAnsi="Times New Roman"/>
          <w:i/>
          <w:iCs/>
          <w:color w:val="A13222"/>
        </w:rPr>
        <w:tab/>
      </w:r>
      <w:r w:rsidR="004914D4">
        <w:rPr>
          <w:rFonts w:ascii="Times New Roman" w:eastAsia="Times New Roman" w:hAnsi="Times New Roman"/>
          <w:iCs/>
          <w:color w:val="A13222"/>
        </w:rPr>
        <w:t>Elogix Software Pvt. Ltd. July-2012</w:t>
      </w:r>
      <w:r>
        <w:rPr>
          <w:rFonts w:ascii="Times New Roman" w:eastAsia="Times New Roman" w:hAnsi="Times New Roman"/>
          <w:iCs/>
          <w:color w:val="A13222"/>
        </w:rPr>
        <w:t xml:space="preserve"> to September-2013</w:t>
      </w:r>
    </w:p>
    <w:p w:rsidR="004914D4" w:rsidRDefault="004914D4">
      <w:pPr>
        <w:shd w:val="clear" w:color="auto" w:fill="FFFFFF"/>
        <w:spacing w:after="0" w:line="300" w:lineRule="atLeast"/>
        <w:rPr>
          <w:rFonts w:ascii="Times New Roman" w:eastAsia="Times New Roman" w:hAnsi="Times New Roman"/>
          <w:iCs/>
          <w:color w:val="A13222"/>
        </w:rPr>
      </w:pPr>
      <w:r>
        <w:rPr>
          <w:rFonts w:ascii="Times New Roman" w:eastAsia="Times New Roman" w:hAnsi="Times New Roman"/>
          <w:iCs/>
          <w:color w:val="A13222"/>
        </w:rPr>
        <w:tab/>
      </w:r>
      <w:r>
        <w:rPr>
          <w:rFonts w:ascii="Times New Roman" w:eastAsia="Times New Roman" w:hAnsi="Times New Roman"/>
          <w:iCs/>
          <w:color w:val="A13222"/>
        </w:rPr>
        <w:tab/>
        <w:t>MG Tathya Solution Pvt. Ltd. Novemebr-2010 to July-2012</w:t>
      </w:r>
    </w:p>
    <w:p w:rsidR="00951912" w:rsidRDefault="004914D4">
      <w:pPr>
        <w:shd w:val="clear" w:color="auto" w:fill="FFFFFF"/>
        <w:spacing w:after="0" w:line="300" w:lineRule="atLeast"/>
        <w:rPr>
          <w:rFonts w:ascii="Times New Roman" w:eastAsia="Times New Roman" w:hAnsi="Times New Roman"/>
          <w:i/>
          <w:iCs/>
          <w:color w:val="A13222"/>
        </w:rPr>
      </w:pPr>
      <w:r>
        <w:rPr>
          <w:rFonts w:ascii="Times New Roman" w:eastAsia="Times New Roman" w:hAnsi="Times New Roman"/>
          <w:iCs/>
          <w:color w:val="A13222"/>
        </w:rPr>
        <w:tab/>
      </w:r>
      <w:r>
        <w:rPr>
          <w:rFonts w:ascii="Times New Roman" w:eastAsia="Times New Roman" w:hAnsi="Times New Roman"/>
          <w:iCs/>
          <w:color w:val="A13222"/>
        </w:rPr>
        <w:tab/>
        <w:t>Tathya Dot Com Pvt. Ltd. May-2010 to November-2010</w:t>
      </w:r>
      <w:r w:rsidR="00951912">
        <w:rPr>
          <w:rFonts w:ascii="Times New Roman" w:eastAsia="Times New Roman" w:hAnsi="Times New Roman"/>
          <w:i/>
          <w:iCs/>
          <w:color w:val="A13222"/>
        </w:rPr>
        <w:tab/>
      </w:r>
    </w:p>
    <w:p w:rsidR="00951912" w:rsidRDefault="00951912">
      <w:pPr>
        <w:shd w:val="clear" w:color="auto" w:fill="FFFFFF"/>
        <w:spacing w:after="0" w:line="300" w:lineRule="atLeast"/>
        <w:rPr>
          <w:rFonts w:ascii="Times New Roman" w:eastAsia="Times New Roman" w:hAnsi="Times New Roman"/>
          <w:i/>
          <w:iCs/>
          <w:color w:val="A13222"/>
        </w:rPr>
      </w:pPr>
    </w:p>
    <w:p w:rsidR="008A6450" w:rsidRPr="008A6450" w:rsidRDefault="008A6450" w:rsidP="008A6450">
      <w:pPr>
        <w:widowControl w:val="0"/>
        <w:numPr>
          <w:ilvl w:val="0"/>
          <w:numId w:val="3"/>
        </w:numPr>
        <w:tabs>
          <w:tab w:val="left" w:pos="0"/>
        </w:tabs>
        <w:suppressAutoHyphens w:val="0"/>
        <w:autoSpaceDE w:val="0"/>
        <w:autoSpaceDN w:val="0"/>
        <w:adjustRightInd w:val="0"/>
        <w:spacing w:after="0" w:line="240" w:lineRule="auto"/>
        <w:rPr>
          <w:rFonts w:ascii="Times New Roman" w:eastAsia="Times New Roman" w:hAnsi="Times New Roman"/>
          <w:color w:val="333333"/>
        </w:rPr>
      </w:pPr>
      <w:r w:rsidRPr="008A6450">
        <w:rPr>
          <w:rFonts w:ascii="Times New Roman" w:eastAsia="Times New Roman" w:hAnsi="Times New Roman"/>
          <w:color w:val="333333"/>
        </w:rPr>
        <w:t>Involved in the full life cycle development of the project including Analysis, design, development, and testing.</w:t>
      </w:r>
    </w:p>
    <w:p w:rsidR="00951912" w:rsidRDefault="00951912">
      <w:pPr>
        <w:numPr>
          <w:ilvl w:val="0"/>
          <w:numId w:val="3"/>
        </w:numPr>
        <w:shd w:val="clear" w:color="auto" w:fill="FFFFFF"/>
        <w:spacing w:after="0" w:line="260" w:lineRule="atLeast"/>
        <w:ind w:right="375"/>
        <w:jc w:val="both"/>
        <w:rPr>
          <w:rFonts w:ascii="Times New Roman" w:eastAsia="Times New Roman" w:hAnsi="Times New Roman"/>
          <w:color w:val="333333"/>
        </w:rPr>
      </w:pPr>
      <w:r>
        <w:rPr>
          <w:rFonts w:ascii="Times New Roman" w:eastAsia="Times New Roman" w:hAnsi="Times New Roman"/>
          <w:color w:val="333333"/>
        </w:rPr>
        <w:t xml:space="preserve">Development </w:t>
      </w:r>
      <w:r w:rsidR="00CF662D">
        <w:rPr>
          <w:rFonts w:ascii="Times New Roman" w:eastAsia="Times New Roman" w:hAnsi="Times New Roman"/>
          <w:color w:val="333333"/>
        </w:rPr>
        <w:t>of</w:t>
      </w:r>
      <w:r>
        <w:rPr>
          <w:rFonts w:ascii="Times New Roman" w:eastAsia="Times New Roman" w:hAnsi="Times New Roman"/>
          <w:color w:val="333333"/>
        </w:rPr>
        <w:t xml:space="preserve"> Web based application in JAVA/J2EE</w:t>
      </w:r>
    </w:p>
    <w:p w:rsidR="00BE4D0F" w:rsidRPr="00BE4D0F" w:rsidRDefault="00BE4D0F" w:rsidP="00BE4D0F">
      <w:pPr>
        <w:numPr>
          <w:ilvl w:val="0"/>
          <w:numId w:val="3"/>
        </w:numPr>
        <w:shd w:val="clear" w:color="auto" w:fill="FFFFFF"/>
        <w:spacing w:after="0" w:line="260" w:lineRule="atLeast"/>
        <w:ind w:right="375"/>
        <w:jc w:val="both"/>
        <w:rPr>
          <w:rFonts w:ascii="Times New Roman" w:eastAsia="Times New Roman" w:hAnsi="Times New Roman"/>
          <w:color w:val="333333"/>
        </w:rPr>
      </w:pPr>
      <w:r>
        <w:rPr>
          <w:rFonts w:ascii="Times New Roman" w:eastAsia="Times New Roman" w:hAnsi="Times New Roman"/>
          <w:color w:val="333333"/>
        </w:rPr>
        <w:t xml:space="preserve">Worked on Delta Airlines RA Solaris </w:t>
      </w:r>
      <w:r w:rsidR="00CF662D">
        <w:rPr>
          <w:rFonts w:ascii="Times New Roman" w:eastAsia="Times New Roman" w:hAnsi="Times New Roman"/>
          <w:color w:val="333333"/>
        </w:rPr>
        <w:t>Upgrade (</w:t>
      </w:r>
      <w:r>
        <w:rPr>
          <w:rFonts w:ascii="Times New Roman" w:eastAsia="Times New Roman" w:hAnsi="Times New Roman"/>
          <w:color w:val="333333"/>
        </w:rPr>
        <w:t>Migration project)</w:t>
      </w:r>
    </w:p>
    <w:p w:rsidR="00951912" w:rsidRDefault="00951912">
      <w:pPr>
        <w:numPr>
          <w:ilvl w:val="0"/>
          <w:numId w:val="3"/>
        </w:numPr>
        <w:shd w:val="clear" w:color="auto" w:fill="FFFFFF"/>
        <w:spacing w:after="0" w:line="260" w:lineRule="atLeast"/>
        <w:ind w:right="375"/>
        <w:jc w:val="both"/>
        <w:rPr>
          <w:rFonts w:ascii="Times New Roman" w:eastAsia="Times New Roman" w:hAnsi="Times New Roman"/>
          <w:color w:val="333333"/>
        </w:rPr>
      </w:pPr>
      <w:r>
        <w:rPr>
          <w:rFonts w:ascii="Times New Roman" w:eastAsia="Times New Roman" w:hAnsi="Times New Roman"/>
          <w:color w:val="333333"/>
        </w:rPr>
        <w:t>Worked on Delta Airlines Electronic Miscellaneous document (EMD, Delta dot com)</w:t>
      </w:r>
    </w:p>
    <w:p w:rsidR="00E464FE" w:rsidRDefault="00274553">
      <w:pPr>
        <w:numPr>
          <w:ilvl w:val="0"/>
          <w:numId w:val="3"/>
        </w:numPr>
        <w:shd w:val="clear" w:color="auto" w:fill="FFFFFF"/>
        <w:spacing w:after="0" w:line="260" w:lineRule="atLeast"/>
        <w:ind w:right="375"/>
        <w:jc w:val="both"/>
        <w:rPr>
          <w:rFonts w:ascii="Times New Roman" w:eastAsia="Times New Roman" w:hAnsi="Times New Roman"/>
          <w:color w:val="333333"/>
        </w:rPr>
      </w:pPr>
      <w:r>
        <w:rPr>
          <w:rFonts w:ascii="Times New Roman" w:eastAsia="Times New Roman" w:hAnsi="Times New Roman"/>
          <w:color w:val="333333"/>
        </w:rPr>
        <w:t xml:space="preserve">Worked on </w:t>
      </w:r>
      <w:r w:rsidRPr="00274553">
        <w:rPr>
          <w:rFonts w:ascii="Times New Roman" w:eastAsia="Times New Roman" w:hAnsi="Times New Roman"/>
          <w:color w:val="333333"/>
        </w:rPr>
        <w:t xml:space="preserve">DCI - Pipeline - </w:t>
      </w:r>
      <w:r>
        <w:rPr>
          <w:rFonts w:ascii="Times New Roman" w:eastAsia="Times New Roman" w:hAnsi="Times New Roman"/>
          <w:color w:val="333333"/>
        </w:rPr>
        <w:t>Delta Airlines</w:t>
      </w:r>
      <w:r w:rsidRPr="00274553">
        <w:rPr>
          <w:rFonts w:ascii="Times New Roman" w:eastAsia="Times New Roman" w:hAnsi="Times New Roman"/>
          <w:color w:val="333333"/>
        </w:rPr>
        <w:t>.</w:t>
      </w:r>
    </w:p>
    <w:p w:rsidR="00097CD6" w:rsidRPr="00F01CEF" w:rsidRDefault="008A6450" w:rsidP="00F01CEF">
      <w:pPr>
        <w:pStyle w:val="ListParagraph"/>
        <w:numPr>
          <w:ilvl w:val="0"/>
          <w:numId w:val="3"/>
        </w:numPr>
        <w:shd w:val="clear" w:color="auto" w:fill="FFFFFF"/>
        <w:spacing w:after="0" w:line="260" w:lineRule="atLeast"/>
        <w:ind w:right="375"/>
        <w:jc w:val="both"/>
        <w:rPr>
          <w:rFonts w:ascii="Times New Roman" w:eastAsia="Times New Roman" w:hAnsi="Times New Roman"/>
          <w:color w:val="333333"/>
        </w:rPr>
      </w:pPr>
      <w:r w:rsidRPr="008A6450">
        <w:rPr>
          <w:rFonts w:ascii="Times New Roman" w:eastAsia="Times New Roman" w:hAnsi="Times New Roman"/>
          <w:color w:val="333333"/>
        </w:rPr>
        <w:t xml:space="preserve">Worked on Delta Airline </w:t>
      </w:r>
      <w:r w:rsidR="00CF662D" w:rsidRPr="008A6450">
        <w:rPr>
          <w:rFonts w:ascii="Times New Roman" w:eastAsia="Times New Roman" w:hAnsi="Times New Roman"/>
          <w:color w:val="333333"/>
        </w:rPr>
        <w:t>E</w:t>
      </w:r>
      <w:r w:rsidRPr="008A6450">
        <w:rPr>
          <w:rFonts w:ascii="Times New Roman" w:eastAsia="Times New Roman" w:hAnsi="Times New Roman"/>
          <w:color w:val="333333"/>
        </w:rPr>
        <w:t xml:space="preserve"> Commerce</w:t>
      </w:r>
      <w:r w:rsidRPr="008A6450">
        <w:rPr>
          <w:rFonts w:ascii="Times New Roman" w:eastAsia="Times New Roman" w:hAnsi="Times New Roman"/>
          <w:i/>
          <w:color w:val="333333"/>
        </w:rPr>
        <w:t>.</w:t>
      </w:r>
    </w:p>
    <w:p w:rsidR="008A6450" w:rsidRPr="00F01CEF" w:rsidRDefault="008A6450" w:rsidP="00F01CEF">
      <w:pPr>
        <w:pStyle w:val="ListParagraph"/>
        <w:numPr>
          <w:ilvl w:val="0"/>
          <w:numId w:val="3"/>
        </w:numPr>
        <w:shd w:val="clear" w:color="auto" w:fill="FFFFFF"/>
        <w:spacing w:after="0" w:line="260" w:lineRule="atLeast"/>
        <w:ind w:right="375"/>
        <w:jc w:val="both"/>
        <w:rPr>
          <w:rFonts w:ascii="Times New Roman" w:eastAsia="Times New Roman" w:hAnsi="Times New Roman"/>
          <w:color w:val="333333"/>
        </w:rPr>
      </w:pPr>
      <w:r w:rsidRPr="008A6450">
        <w:rPr>
          <w:rFonts w:ascii="Times New Roman" w:eastAsia="Times New Roman" w:hAnsi="Times New Roman"/>
          <w:color w:val="333333"/>
        </w:rPr>
        <w:t>Worked on</w:t>
      </w:r>
      <w:r>
        <w:rPr>
          <w:rFonts w:ascii="Times New Roman" w:eastAsia="Times New Roman" w:hAnsi="Times New Roman"/>
          <w:color w:val="333333"/>
        </w:rPr>
        <w:t xml:space="preserve"> AAR-Reinsurance program</w:t>
      </w:r>
      <w:r w:rsidR="00097CD6">
        <w:rPr>
          <w:rFonts w:ascii="Times New Roman" w:eastAsia="Times New Roman" w:hAnsi="Times New Roman"/>
          <w:color w:val="333333"/>
        </w:rPr>
        <w:t>.</w:t>
      </w:r>
      <w:r w:rsidRPr="00F01CEF">
        <w:rPr>
          <w:rFonts w:ascii="Times New Roman" w:eastAsia="Times New Roman" w:hAnsi="Times New Roman"/>
          <w:color w:val="333333"/>
        </w:rPr>
        <w:t xml:space="preserve">       </w:t>
      </w:r>
    </w:p>
    <w:p w:rsidR="00951912" w:rsidRDefault="00951912" w:rsidP="00E90516">
      <w:pPr>
        <w:shd w:val="clear" w:color="auto" w:fill="FFFFFF"/>
        <w:spacing w:after="150" w:line="260" w:lineRule="atLeast"/>
        <w:ind w:right="375"/>
        <w:rPr>
          <w:rFonts w:ascii="Times New Roman" w:eastAsia="Times New Roman" w:hAnsi="Times New Roman"/>
          <w:color w:val="333333"/>
        </w:rPr>
      </w:pPr>
    </w:p>
    <w:p w:rsidR="00B12BBC" w:rsidRDefault="00B12BBC" w:rsidP="00E90516">
      <w:pPr>
        <w:shd w:val="clear" w:color="auto" w:fill="FFFFFF"/>
        <w:spacing w:after="150" w:line="260" w:lineRule="atLeast"/>
        <w:ind w:right="375"/>
        <w:rPr>
          <w:rFonts w:ascii="Times New Roman" w:eastAsia="Times New Roman" w:hAnsi="Times New Roman"/>
          <w:color w:val="333333"/>
        </w:rPr>
      </w:pPr>
    </w:p>
    <w:p w:rsidR="00127C3C" w:rsidRDefault="00127C3C" w:rsidP="00E90516">
      <w:pPr>
        <w:shd w:val="clear" w:color="auto" w:fill="FFFFFF"/>
        <w:spacing w:after="150" w:line="260" w:lineRule="atLeast"/>
        <w:ind w:right="375"/>
        <w:rPr>
          <w:rFonts w:ascii="Times New Roman" w:eastAsia="Times New Roman" w:hAnsi="Times New Roman"/>
          <w:color w:val="333333"/>
        </w:rPr>
      </w:pPr>
    </w:p>
    <w:p w:rsidR="00951912" w:rsidRDefault="00951912">
      <w:pPr>
        <w:shd w:val="clear" w:color="auto" w:fill="B6DDE8"/>
        <w:spacing w:after="75" w:line="240" w:lineRule="atLeast"/>
        <w:jc w:val="center"/>
        <w:rPr>
          <w:rFonts w:ascii="Times New Roman" w:eastAsia="Times New Roman" w:hAnsi="Times New Roman"/>
          <w:b/>
          <w:bCs/>
          <w:caps/>
          <w:color w:val="445238"/>
          <w:sz w:val="28"/>
          <w:szCs w:val="28"/>
        </w:rPr>
      </w:pPr>
      <w:r>
        <w:rPr>
          <w:rFonts w:ascii="Times New Roman" w:eastAsia="Times New Roman" w:hAnsi="Times New Roman"/>
          <w:b/>
          <w:bCs/>
          <w:caps/>
          <w:color w:val="445238"/>
          <w:sz w:val="28"/>
          <w:szCs w:val="28"/>
        </w:rPr>
        <w:t>PROJECT DETAILS</w:t>
      </w:r>
    </w:p>
    <w:p w:rsidR="00B12BBC" w:rsidRDefault="00B12BBC" w:rsidP="00B12BBC">
      <w:pPr>
        <w:shd w:val="clear" w:color="auto" w:fill="FFFFFF"/>
        <w:spacing w:after="75" w:line="240" w:lineRule="atLeast"/>
        <w:rPr>
          <w:rFonts w:ascii="Times New Roman" w:eastAsia="Times New Roman" w:hAnsi="Times New Roman"/>
          <w:b/>
          <w:bCs/>
          <w:caps/>
          <w:color w:val="445238"/>
          <w:sz w:val="28"/>
          <w:szCs w:val="28"/>
        </w:rPr>
      </w:pPr>
    </w:p>
    <w:p w:rsidR="00B12BBC" w:rsidRDefault="00B12BBC" w:rsidP="00B12BBC">
      <w:pPr>
        <w:pStyle w:val="ListParagraph"/>
        <w:numPr>
          <w:ilvl w:val="0"/>
          <w:numId w:val="2"/>
        </w:numPr>
        <w:shd w:val="clear" w:color="auto" w:fill="FFFFFF"/>
        <w:spacing w:after="0" w:line="260" w:lineRule="atLeast"/>
        <w:ind w:left="630" w:right="375"/>
        <w:rPr>
          <w:rFonts w:ascii="Times New Roman" w:eastAsia="Times New Roman" w:hAnsi="Times New Roman"/>
          <w:i/>
          <w:color w:val="333333"/>
        </w:rPr>
      </w:pPr>
      <w:r>
        <w:rPr>
          <w:rFonts w:ascii="Times New Roman" w:eastAsia="Times New Roman" w:hAnsi="Times New Roman"/>
          <w:i/>
          <w:color w:val="333333"/>
        </w:rPr>
        <w:t>Delta Airline Revenue Accounting Aug-2016 to present</w:t>
      </w:r>
    </w:p>
    <w:p w:rsidR="00B12BBC" w:rsidRDefault="00B12BBC" w:rsidP="00B12BBC">
      <w:pPr>
        <w:pStyle w:val="ListParagraph"/>
        <w:shd w:val="clear" w:color="auto" w:fill="FFFFFF"/>
        <w:spacing w:after="0" w:line="260" w:lineRule="atLeast"/>
        <w:ind w:left="990" w:right="375"/>
        <w:rPr>
          <w:rFonts w:ascii="Times New Roman" w:eastAsia="Times New Roman" w:hAnsi="Times New Roman"/>
          <w:i/>
          <w:color w:val="333333"/>
        </w:rPr>
      </w:pPr>
    </w:p>
    <w:p w:rsidR="00B12BBC" w:rsidRDefault="00B12BBC" w:rsidP="00B12BBC">
      <w:pPr>
        <w:pStyle w:val="ListParagraph"/>
        <w:shd w:val="clear" w:color="auto" w:fill="FFFFFF"/>
        <w:spacing w:after="0" w:line="260" w:lineRule="atLeast"/>
        <w:ind w:left="990" w:right="375"/>
        <w:rPr>
          <w:rFonts w:ascii="Times New Roman" w:eastAsia="Times New Roman" w:hAnsi="Times New Roman"/>
          <w:i/>
          <w:color w:val="333333"/>
          <w:u w:val="single"/>
        </w:rPr>
      </w:pPr>
      <w:r w:rsidRPr="00B12BBC">
        <w:rPr>
          <w:rFonts w:ascii="Times New Roman" w:eastAsia="Times New Roman" w:hAnsi="Times New Roman"/>
          <w:i/>
          <w:color w:val="333333"/>
          <w:u w:val="single"/>
        </w:rPr>
        <w:t>RA Solaris Upgrade</w:t>
      </w:r>
    </w:p>
    <w:p w:rsidR="00B12BBC" w:rsidRDefault="00B12BBC" w:rsidP="00B12BBC">
      <w:pPr>
        <w:pStyle w:val="ListParagraph"/>
        <w:shd w:val="clear" w:color="auto" w:fill="FFFFFF"/>
        <w:spacing w:after="0" w:line="260" w:lineRule="atLeast"/>
        <w:ind w:left="630" w:right="375"/>
        <w:rPr>
          <w:rFonts w:ascii="Times New Roman" w:eastAsia="Times New Roman" w:hAnsi="Times New Roman"/>
          <w:i/>
          <w:color w:val="333333"/>
        </w:rPr>
      </w:pPr>
    </w:p>
    <w:p w:rsidR="00B12BBC" w:rsidRPr="00B12BBC" w:rsidRDefault="00B12BBC" w:rsidP="00B12BBC">
      <w:pPr>
        <w:shd w:val="clear" w:color="auto" w:fill="FFFFFF"/>
        <w:spacing w:after="75" w:line="240" w:lineRule="atLeast"/>
        <w:ind w:left="720" w:firstLine="720"/>
        <w:jc w:val="both"/>
        <w:rPr>
          <w:rFonts w:ascii="Times New Roman" w:eastAsia="Times New Roman" w:hAnsi="Times New Roman"/>
          <w:i/>
          <w:color w:val="333333"/>
        </w:rPr>
      </w:pPr>
      <w:r w:rsidRPr="00B12BBC">
        <w:rPr>
          <w:rFonts w:ascii="Times New Roman" w:eastAsia="Times New Roman" w:hAnsi="Times New Roman"/>
          <w:i/>
          <w:color w:val="333333"/>
        </w:rPr>
        <w:lastRenderedPageBreak/>
        <w:t>In the ‘Revenue Accounting’ portfolio, Delta wants to migrate ‘seven(7)’ operational business applications, which are currently running on an unsupported SOLARIS 8 OS platform, to a more supportable LINUX OS platform , WebSphere application server and JEE environment as per Delta standards.</w:t>
      </w:r>
    </w:p>
    <w:p w:rsidR="00B12BBC" w:rsidRDefault="00B12BBC" w:rsidP="00B12BBC">
      <w:pPr>
        <w:shd w:val="clear" w:color="auto" w:fill="FFFFFF"/>
        <w:spacing w:after="75" w:line="240" w:lineRule="atLeast"/>
        <w:jc w:val="both"/>
        <w:rPr>
          <w:rFonts w:ascii="Times New Roman" w:eastAsia="Times New Roman" w:hAnsi="Times New Roman"/>
          <w:i/>
          <w:color w:val="333333"/>
        </w:rPr>
      </w:pPr>
    </w:p>
    <w:p w:rsidR="00B12BBC" w:rsidRDefault="00B12BBC" w:rsidP="00B12BBC">
      <w:pPr>
        <w:shd w:val="clear" w:color="auto" w:fill="FFFFFF"/>
        <w:spacing w:after="75" w:line="240" w:lineRule="atLeast"/>
        <w:ind w:left="720" w:firstLine="720"/>
        <w:jc w:val="both"/>
        <w:rPr>
          <w:rFonts w:ascii="Times New Roman" w:eastAsia="Times New Roman" w:hAnsi="Times New Roman"/>
          <w:b/>
          <w:bCs/>
          <w:i/>
          <w:iCs/>
          <w:color w:val="333333"/>
          <w:sz w:val="20"/>
          <w:szCs w:val="20"/>
          <w:u w:val="single"/>
        </w:rPr>
      </w:pPr>
      <w:r>
        <w:rPr>
          <w:rFonts w:ascii="Times New Roman" w:eastAsia="Times New Roman" w:hAnsi="Times New Roman"/>
          <w:b/>
          <w:bCs/>
          <w:i/>
          <w:color w:val="333333"/>
          <w:sz w:val="20"/>
          <w:szCs w:val="20"/>
        </w:rPr>
        <w:t>Role &amp; Responsibility:</w:t>
      </w:r>
    </w:p>
    <w:p w:rsidR="00B12BBC" w:rsidRDefault="00B12BBC" w:rsidP="00B12BBC">
      <w:pPr>
        <w:shd w:val="clear" w:color="auto" w:fill="FFFFFF"/>
        <w:spacing w:after="75" w:line="240" w:lineRule="atLeast"/>
        <w:ind w:left="720"/>
        <w:jc w:val="both"/>
        <w:rPr>
          <w:rFonts w:ascii="Times New Roman" w:eastAsia="Times New Roman" w:hAnsi="Times New Roman"/>
          <w:i/>
          <w:color w:val="333333"/>
          <w:sz w:val="20"/>
          <w:szCs w:val="20"/>
        </w:rPr>
      </w:pPr>
      <w:r>
        <w:rPr>
          <w:rFonts w:ascii="Times New Roman" w:eastAsia="Times New Roman" w:hAnsi="Times New Roman"/>
          <w:b/>
          <w:bCs/>
          <w:i/>
          <w:iCs/>
          <w:color w:val="333333"/>
          <w:sz w:val="20"/>
          <w:szCs w:val="20"/>
          <w:u w:val="single"/>
        </w:rPr>
        <w:t>Role :  Offshore Team Lead (Team of 3)</w:t>
      </w:r>
    </w:p>
    <w:p w:rsidR="00B12BBC" w:rsidRDefault="00B12BBC" w:rsidP="00B12BBC">
      <w:pPr>
        <w:numPr>
          <w:ilvl w:val="0"/>
          <w:numId w:val="4"/>
        </w:numPr>
        <w:shd w:val="clear" w:color="auto" w:fill="FFFFFF"/>
        <w:spacing w:after="75" w:line="240" w:lineRule="atLeast"/>
        <w:ind w:firstLine="0"/>
        <w:jc w:val="both"/>
        <w:rPr>
          <w:rFonts w:ascii="Times New Roman" w:eastAsia="Times New Roman" w:hAnsi="Times New Roman"/>
          <w:i/>
          <w:color w:val="333333"/>
          <w:sz w:val="20"/>
          <w:szCs w:val="20"/>
        </w:rPr>
      </w:pPr>
      <w:r>
        <w:rPr>
          <w:rFonts w:ascii="Times New Roman" w:eastAsia="Times New Roman" w:hAnsi="Times New Roman"/>
          <w:i/>
          <w:color w:val="333333"/>
          <w:sz w:val="20"/>
          <w:szCs w:val="20"/>
        </w:rPr>
        <w:t>Migration approach document preparation.</w:t>
      </w:r>
    </w:p>
    <w:p w:rsidR="00B12BBC" w:rsidRDefault="00B12BBC" w:rsidP="00B12BBC">
      <w:pPr>
        <w:numPr>
          <w:ilvl w:val="1"/>
          <w:numId w:val="4"/>
        </w:numPr>
        <w:shd w:val="clear" w:color="auto" w:fill="FFFFFF"/>
        <w:spacing w:after="75" w:line="240" w:lineRule="atLeast"/>
        <w:jc w:val="both"/>
        <w:rPr>
          <w:rFonts w:ascii="Times New Roman" w:eastAsia="Times New Roman" w:hAnsi="Times New Roman"/>
          <w:i/>
          <w:color w:val="333333"/>
          <w:sz w:val="20"/>
          <w:szCs w:val="20"/>
        </w:rPr>
      </w:pPr>
      <w:r>
        <w:rPr>
          <w:rFonts w:ascii="Times New Roman" w:eastAsia="Times New Roman" w:hAnsi="Times New Roman"/>
          <w:i/>
          <w:color w:val="333333"/>
          <w:sz w:val="20"/>
          <w:szCs w:val="20"/>
        </w:rPr>
        <w:t xml:space="preserve">     Distribution of task based on discussion with Onshore.</w:t>
      </w:r>
    </w:p>
    <w:p w:rsidR="00B12BBC" w:rsidRDefault="00B12BBC" w:rsidP="00B12BBC">
      <w:pPr>
        <w:numPr>
          <w:ilvl w:val="1"/>
          <w:numId w:val="4"/>
        </w:numPr>
        <w:shd w:val="clear" w:color="auto" w:fill="FFFFFF"/>
        <w:spacing w:after="75" w:line="240" w:lineRule="atLeast"/>
        <w:jc w:val="both"/>
        <w:rPr>
          <w:rFonts w:ascii="Times New Roman" w:eastAsia="Times New Roman" w:hAnsi="Times New Roman"/>
          <w:i/>
          <w:color w:val="333333"/>
          <w:sz w:val="20"/>
          <w:szCs w:val="20"/>
        </w:rPr>
      </w:pPr>
      <w:r>
        <w:rPr>
          <w:rFonts w:ascii="Times New Roman" w:eastAsia="Times New Roman" w:hAnsi="Times New Roman"/>
          <w:i/>
          <w:color w:val="333333"/>
          <w:sz w:val="20"/>
          <w:szCs w:val="20"/>
        </w:rPr>
        <w:t xml:space="preserve">    Ensuring delivery of the planned milestone and managing team </w:t>
      </w:r>
    </w:p>
    <w:p w:rsidR="00B12BBC" w:rsidRPr="00A07018" w:rsidRDefault="00B12BBC" w:rsidP="00B12BBC">
      <w:pPr>
        <w:numPr>
          <w:ilvl w:val="1"/>
          <w:numId w:val="4"/>
        </w:numPr>
        <w:shd w:val="clear" w:color="auto" w:fill="FFFFFF"/>
        <w:spacing w:after="75" w:line="240" w:lineRule="atLeast"/>
        <w:jc w:val="both"/>
        <w:rPr>
          <w:rFonts w:ascii="Times New Roman" w:eastAsia="Times New Roman" w:hAnsi="Times New Roman"/>
          <w:i/>
          <w:color w:val="333333"/>
        </w:rPr>
      </w:pPr>
      <w:r>
        <w:rPr>
          <w:rFonts w:ascii="Times New Roman" w:eastAsia="Times New Roman" w:hAnsi="Times New Roman"/>
          <w:i/>
          <w:color w:val="333333"/>
          <w:sz w:val="20"/>
          <w:szCs w:val="20"/>
        </w:rPr>
        <w:t xml:space="preserve">  Development </w:t>
      </w:r>
    </w:p>
    <w:p w:rsidR="00B12BBC" w:rsidRDefault="00B12BBC" w:rsidP="00B12BBC">
      <w:pPr>
        <w:shd w:val="clear" w:color="auto" w:fill="FFFFFF"/>
        <w:spacing w:after="75" w:line="240" w:lineRule="atLeast"/>
        <w:rPr>
          <w:rFonts w:ascii="Times New Roman" w:eastAsia="Times New Roman" w:hAnsi="Times New Roman"/>
          <w:b/>
          <w:bCs/>
          <w:caps/>
          <w:color w:val="445238"/>
          <w:sz w:val="28"/>
          <w:szCs w:val="28"/>
        </w:rPr>
      </w:pPr>
    </w:p>
    <w:p w:rsidR="00E90516" w:rsidRDefault="00E90516" w:rsidP="00E90516">
      <w:pPr>
        <w:pStyle w:val="ListParagraph"/>
        <w:numPr>
          <w:ilvl w:val="0"/>
          <w:numId w:val="2"/>
        </w:numPr>
        <w:shd w:val="clear" w:color="auto" w:fill="FFFFFF"/>
        <w:spacing w:after="0" w:line="260" w:lineRule="atLeast"/>
        <w:ind w:left="630" w:right="375"/>
        <w:rPr>
          <w:rFonts w:ascii="Times New Roman" w:eastAsia="Times New Roman" w:hAnsi="Times New Roman"/>
          <w:i/>
          <w:color w:val="333333"/>
        </w:rPr>
      </w:pPr>
      <w:r>
        <w:rPr>
          <w:rFonts w:ascii="Times New Roman" w:eastAsia="Times New Roman" w:hAnsi="Times New Roman"/>
          <w:i/>
          <w:color w:val="333333"/>
        </w:rPr>
        <w:t>Delta Airline e Commerce</w:t>
      </w:r>
      <w:r w:rsidR="00A07018">
        <w:rPr>
          <w:rFonts w:ascii="Times New Roman" w:eastAsia="Times New Roman" w:hAnsi="Times New Roman"/>
          <w:i/>
          <w:color w:val="333333"/>
        </w:rPr>
        <w:t xml:space="preserve"> Oct-2014 to </w:t>
      </w:r>
      <w:r w:rsidR="00B12BBC">
        <w:rPr>
          <w:rFonts w:ascii="Times New Roman" w:eastAsia="Times New Roman" w:hAnsi="Times New Roman"/>
          <w:i/>
          <w:color w:val="333333"/>
        </w:rPr>
        <w:t>July-2016</w:t>
      </w:r>
    </w:p>
    <w:p w:rsidR="00E90516" w:rsidRDefault="00E90516" w:rsidP="00E90516">
      <w:pPr>
        <w:pStyle w:val="ListParagraph"/>
        <w:shd w:val="clear" w:color="auto" w:fill="FFFFFF"/>
        <w:spacing w:after="0" w:line="260" w:lineRule="atLeast"/>
        <w:ind w:left="630" w:right="375"/>
        <w:rPr>
          <w:rFonts w:ascii="Times New Roman" w:eastAsia="Times New Roman" w:hAnsi="Times New Roman"/>
          <w:i/>
          <w:color w:val="333333"/>
        </w:rPr>
      </w:pPr>
    </w:p>
    <w:p w:rsidR="00E90516" w:rsidRDefault="00E90516" w:rsidP="00E90516">
      <w:pPr>
        <w:pStyle w:val="ListParagraph"/>
        <w:shd w:val="clear" w:color="auto" w:fill="FFFFFF"/>
        <w:spacing w:after="0" w:line="260" w:lineRule="atLeast"/>
        <w:ind w:left="630" w:right="375"/>
        <w:rPr>
          <w:rFonts w:ascii="Times New Roman" w:eastAsia="Times New Roman" w:hAnsi="Times New Roman"/>
          <w:i/>
          <w:color w:val="333333"/>
        </w:rPr>
      </w:pPr>
      <w:r>
        <w:rPr>
          <w:rFonts w:ascii="Times New Roman" w:eastAsia="Times New Roman" w:hAnsi="Times New Roman"/>
          <w:i/>
          <w:color w:val="333333"/>
        </w:rPr>
        <w:t>Delta.com or dot com is the e commerce website for purchase of flight tickets and other ancillary stuffs like car rentals,</w:t>
      </w:r>
      <w:r w:rsidR="001629A8">
        <w:rPr>
          <w:rFonts w:ascii="Times New Roman" w:eastAsia="Times New Roman" w:hAnsi="Times New Roman"/>
          <w:i/>
          <w:color w:val="333333"/>
        </w:rPr>
        <w:t xml:space="preserve"> </w:t>
      </w:r>
      <w:r>
        <w:rPr>
          <w:rFonts w:ascii="Times New Roman" w:eastAsia="Times New Roman" w:hAnsi="Times New Roman"/>
          <w:i/>
          <w:color w:val="333333"/>
        </w:rPr>
        <w:t>hotels and merchandise.</w:t>
      </w:r>
    </w:p>
    <w:p w:rsidR="00E90516" w:rsidRDefault="00E90516" w:rsidP="00E90516">
      <w:pPr>
        <w:shd w:val="clear" w:color="auto" w:fill="FFFFFF"/>
        <w:spacing w:after="75" w:line="240" w:lineRule="atLeast"/>
        <w:ind w:left="720" w:firstLine="720"/>
        <w:jc w:val="both"/>
        <w:rPr>
          <w:rFonts w:ascii="Times New Roman" w:eastAsia="Times New Roman" w:hAnsi="Times New Roman"/>
          <w:color w:val="333333"/>
        </w:rPr>
      </w:pPr>
      <w:r>
        <w:rPr>
          <w:rFonts w:ascii="Times New Roman" w:eastAsia="Times New Roman" w:hAnsi="Times New Roman"/>
          <w:i/>
          <w:color w:val="333333"/>
          <w:u w:val="single"/>
        </w:rPr>
        <w:t>Delta Vacations Checkout</w:t>
      </w:r>
    </w:p>
    <w:p w:rsidR="00E90516" w:rsidRDefault="00E90516" w:rsidP="00E90516">
      <w:pPr>
        <w:shd w:val="clear" w:color="auto" w:fill="FFFFFF"/>
        <w:spacing w:after="75" w:line="240" w:lineRule="atLeast"/>
        <w:ind w:left="720" w:firstLine="720"/>
        <w:jc w:val="both"/>
        <w:rPr>
          <w:rFonts w:ascii="Times New Roman" w:eastAsia="Times New Roman" w:hAnsi="Times New Roman"/>
          <w:i/>
          <w:color w:val="333333"/>
        </w:rPr>
      </w:pPr>
      <w:r>
        <w:rPr>
          <w:rFonts w:ascii="Times New Roman" w:eastAsia="Times New Roman" w:hAnsi="Times New Roman"/>
          <w:color w:val="333333"/>
        </w:rPr>
        <w:t xml:space="preserve"> </w:t>
      </w:r>
      <w:r>
        <w:rPr>
          <w:rFonts w:ascii="Times New Roman" w:eastAsia="Times New Roman" w:hAnsi="Times New Roman"/>
          <w:i/>
          <w:color w:val="333333"/>
        </w:rPr>
        <w:t xml:space="preserve">This is a new module </w:t>
      </w:r>
      <w:r w:rsidR="00DC1BF3">
        <w:rPr>
          <w:rFonts w:ascii="Times New Roman" w:eastAsia="Times New Roman" w:hAnsi="Times New Roman"/>
          <w:i/>
          <w:color w:val="333333"/>
        </w:rPr>
        <w:t>introduced with MLT services integrated</w:t>
      </w:r>
      <w:r>
        <w:rPr>
          <w:rFonts w:ascii="Times New Roman" w:eastAsia="Times New Roman" w:hAnsi="Times New Roman"/>
          <w:i/>
          <w:color w:val="333333"/>
        </w:rPr>
        <w:t>. Delta recently bought MLT vacation which facilitates the hotels or vacation packaging. This service will now be integrated with delta.com. The technology stack is Struts2.0 and webservice.</w:t>
      </w:r>
    </w:p>
    <w:p w:rsidR="00E90516" w:rsidRDefault="00E90516" w:rsidP="00E90516">
      <w:pPr>
        <w:shd w:val="clear" w:color="auto" w:fill="FFFFFF"/>
        <w:spacing w:after="75" w:line="240" w:lineRule="atLeast"/>
        <w:ind w:left="720" w:firstLine="720"/>
        <w:jc w:val="both"/>
        <w:rPr>
          <w:rFonts w:ascii="Times New Roman" w:eastAsia="Times New Roman" w:hAnsi="Times New Roman"/>
          <w:i/>
          <w:color w:val="333333"/>
        </w:rPr>
      </w:pPr>
    </w:p>
    <w:p w:rsidR="00E90516" w:rsidRDefault="00E90516" w:rsidP="00E90516">
      <w:pPr>
        <w:shd w:val="clear" w:color="auto" w:fill="FFFFFF"/>
        <w:spacing w:after="75" w:line="240" w:lineRule="atLeast"/>
        <w:ind w:left="720" w:firstLine="720"/>
        <w:jc w:val="both"/>
        <w:rPr>
          <w:rFonts w:ascii="Times New Roman" w:eastAsia="Times New Roman" w:hAnsi="Times New Roman"/>
          <w:b/>
          <w:bCs/>
          <w:i/>
          <w:iCs/>
          <w:color w:val="333333"/>
          <w:sz w:val="20"/>
          <w:szCs w:val="20"/>
          <w:u w:val="single"/>
        </w:rPr>
      </w:pPr>
      <w:r>
        <w:rPr>
          <w:rFonts w:ascii="Times New Roman" w:eastAsia="Times New Roman" w:hAnsi="Times New Roman"/>
          <w:b/>
          <w:bCs/>
          <w:i/>
          <w:color w:val="333333"/>
          <w:sz w:val="20"/>
          <w:szCs w:val="20"/>
        </w:rPr>
        <w:t xml:space="preserve">Role &amp; </w:t>
      </w:r>
      <w:r w:rsidR="001F25F2">
        <w:rPr>
          <w:rFonts w:ascii="Times New Roman" w:eastAsia="Times New Roman" w:hAnsi="Times New Roman"/>
          <w:b/>
          <w:bCs/>
          <w:i/>
          <w:color w:val="333333"/>
          <w:sz w:val="20"/>
          <w:szCs w:val="20"/>
        </w:rPr>
        <w:t>Responsibility:</w:t>
      </w:r>
    </w:p>
    <w:p w:rsidR="00E90516" w:rsidRDefault="00E90516" w:rsidP="00E90516">
      <w:pPr>
        <w:shd w:val="clear" w:color="auto" w:fill="FFFFFF"/>
        <w:spacing w:after="75" w:line="240" w:lineRule="atLeast"/>
        <w:ind w:left="720"/>
        <w:jc w:val="both"/>
        <w:rPr>
          <w:rFonts w:ascii="Times New Roman" w:eastAsia="Times New Roman" w:hAnsi="Times New Roman"/>
          <w:i/>
          <w:color w:val="333333"/>
          <w:sz w:val="20"/>
          <w:szCs w:val="20"/>
        </w:rPr>
      </w:pPr>
      <w:r>
        <w:rPr>
          <w:rFonts w:ascii="Times New Roman" w:eastAsia="Times New Roman" w:hAnsi="Times New Roman"/>
          <w:b/>
          <w:bCs/>
          <w:i/>
          <w:iCs/>
          <w:color w:val="333333"/>
          <w:sz w:val="20"/>
          <w:szCs w:val="20"/>
          <w:u w:val="single"/>
        </w:rPr>
        <w:t>Role :  Offshore Tech Lead (Team of 13)</w:t>
      </w:r>
    </w:p>
    <w:p w:rsidR="00E90516" w:rsidRDefault="00E90516" w:rsidP="00E90516">
      <w:pPr>
        <w:numPr>
          <w:ilvl w:val="0"/>
          <w:numId w:val="4"/>
        </w:numPr>
        <w:shd w:val="clear" w:color="auto" w:fill="FFFFFF"/>
        <w:spacing w:after="75" w:line="240" w:lineRule="atLeast"/>
        <w:ind w:firstLine="0"/>
        <w:jc w:val="both"/>
        <w:rPr>
          <w:rFonts w:ascii="Times New Roman" w:eastAsia="Times New Roman" w:hAnsi="Times New Roman"/>
          <w:i/>
          <w:color w:val="333333"/>
          <w:sz w:val="20"/>
          <w:szCs w:val="20"/>
        </w:rPr>
      </w:pPr>
      <w:r>
        <w:rPr>
          <w:rFonts w:ascii="Times New Roman" w:eastAsia="Times New Roman" w:hAnsi="Times New Roman"/>
          <w:i/>
          <w:color w:val="333333"/>
          <w:sz w:val="20"/>
          <w:szCs w:val="20"/>
        </w:rPr>
        <w:t>Requirement Analysis and distribution of task</w:t>
      </w:r>
    </w:p>
    <w:p w:rsidR="00E90516" w:rsidRDefault="00E90516" w:rsidP="00E90516">
      <w:pPr>
        <w:numPr>
          <w:ilvl w:val="1"/>
          <w:numId w:val="4"/>
        </w:numPr>
        <w:shd w:val="clear" w:color="auto" w:fill="FFFFFF"/>
        <w:spacing w:after="75" w:line="240" w:lineRule="atLeast"/>
        <w:jc w:val="both"/>
        <w:rPr>
          <w:rFonts w:ascii="Times New Roman" w:eastAsia="Times New Roman" w:hAnsi="Times New Roman"/>
          <w:i/>
          <w:color w:val="333333"/>
          <w:sz w:val="20"/>
          <w:szCs w:val="20"/>
        </w:rPr>
      </w:pPr>
      <w:r>
        <w:rPr>
          <w:rFonts w:ascii="Times New Roman" w:eastAsia="Times New Roman" w:hAnsi="Times New Roman"/>
          <w:i/>
          <w:color w:val="333333"/>
          <w:sz w:val="20"/>
          <w:szCs w:val="20"/>
        </w:rPr>
        <w:t xml:space="preserve">     Design of the application with onsite and client</w:t>
      </w:r>
    </w:p>
    <w:p w:rsidR="00E90516" w:rsidRDefault="00E90516" w:rsidP="00E90516">
      <w:pPr>
        <w:numPr>
          <w:ilvl w:val="1"/>
          <w:numId w:val="4"/>
        </w:numPr>
        <w:shd w:val="clear" w:color="auto" w:fill="FFFFFF"/>
        <w:spacing w:after="75" w:line="240" w:lineRule="atLeast"/>
        <w:jc w:val="both"/>
        <w:rPr>
          <w:rFonts w:ascii="Times New Roman" w:eastAsia="Times New Roman" w:hAnsi="Times New Roman"/>
          <w:i/>
          <w:color w:val="333333"/>
          <w:sz w:val="20"/>
          <w:szCs w:val="20"/>
        </w:rPr>
      </w:pPr>
      <w:r>
        <w:rPr>
          <w:rFonts w:ascii="Times New Roman" w:eastAsia="Times New Roman" w:hAnsi="Times New Roman"/>
          <w:i/>
          <w:color w:val="333333"/>
          <w:sz w:val="20"/>
          <w:szCs w:val="20"/>
        </w:rPr>
        <w:t xml:space="preserve">    Ensuring delivery of the planned milestone and managing team </w:t>
      </w:r>
    </w:p>
    <w:p w:rsidR="00951912" w:rsidRPr="00A07018" w:rsidRDefault="00C746B9" w:rsidP="00A07018">
      <w:pPr>
        <w:numPr>
          <w:ilvl w:val="1"/>
          <w:numId w:val="4"/>
        </w:numPr>
        <w:shd w:val="clear" w:color="auto" w:fill="FFFFFF"/>
        <w:spacing w:after="75" w:line="240" w:lineRule="atLeast"/>
        <w:jc w:val="both"/>
        <w:rPr>
          <w:rFonts w:ascii="Times New Roman" w:eastAsia="Times New Roman" w:hAnsi="Times New Roman"/>
          <w:i/>
          <w:color w:val="333333"/>
        </w:rPr>
      </w:pPr>
      <w:r>
        <w:rPr>
          <w:rFonts w:ascii="Times New Roman" w:eastAsia="Times New Roman" w:hAnsi="Times New Roman"/>
          <w:i/>
          <w:color w:val="333333"/>
          <w:sz w:val="20"/>
          <w:szCs w:val="20"/>
        </w:rPr>
        <w:t xml:space="preserve">  </w:t>
      </w:r>
      <w:r w:rsidR="00E90516">
        <w:rPr>
          <w:rFonts w:ascii="Times New Roman" w:eastAsia="Times New Roman" w:hAnsi="Times New Roman"/>
          <w:i/>
          <w:color w:val="333333"/>
          <w:sz w:val="20"/>
          <w:szCs w:val="20"/>
        </w:rPr>
        <w:t xml:space="preserve">Development </w:t>
      </w:r>
    </w:p>
    <w:p w:rsidR="00951912" w:rsidRDefault="00951912">
      <w:pPr>
        <w:shd w:val="clear" w:color="auto" w:fill="FFFFFF"/>
        <w:spacing w:after="75" w:line="240" w:lineRule="atLeast"/>
        <w:ind w:left="720" w:firstLine="720"/>
        <w:jc w:val="both"/>
        <w:rPr>
          <w:rFonts w:ascii="Times New Roman" w:eastAsia="Times New Roman" w:hAnsi="Times New Roman"/>
          <w:i/>
          <w:color w:val="333333"/>
        </w:rPr>
      </w:pPr>
    </w:p>
    <w:p w:rsidR="00951912" w:rsidRDefault="00E90516">
      <w:pPr>
        <w:pStyle w:val="ListParagraph"/>
        <w:numPr>
          <w:ilvl w:val="0"/>
          <w:numId w:val="2"/>
        </w:numPr>
        <w:shd w:val="clear" w:color="auto" w:fill="FFFFFF"/>
        <w:spacing w:after="0" w:line="260" w:lineRule="atLeast"/>
        <w:ind w:left="630" w:right="375"/>
        <w:rPr>
          <w:rFonts w:ascii="Times New Roman" w:eastAsia="Times New Roman" w:hAnsi="Times New Roman"/>
          <w:i/>
          <w:color w:val="333333"/>
        </w:rPr>
      </w:pPr>
      <w:r>
        <w:rPr>
          <w:rFonts w:ascii="Times New Roman" w:eastAsia="Times New Roman" w:hAnsi="Times New Roman"/>
          <w:i/>
          <w:color w:val="333333"/>
        </w:rPr>
        <w:t xml:space="preserve">DCI-Pipeline - </w:t>
      </w:r>
      <w:r w:rsidR="00951912">
        <w:rPr>
          <w:rFonts w:ascii="Times New Roman" w:eastAsia="Times New Roman" w:hAnsi="Times New Roman"/>
          <w:i/>
          <w:color w:val="333333"/>
        </w:rPr>
        <w:t xml:space="preserve">Delta Airline </w:t>
      </w:r>
      <w:r w:rsidR="00A07018">
        <w:rPr>
          <w:rFonts w:ascii="Times New Roman" w:eastAsia="Times New Roman" w:hAnsi="Times New Roman"/>
          <w:i/>
          <w:color w:val="333333"/>
        </w:rPr>
        <w:t>Apr-2014 to Oct-2014</w:t>
      </w:r>
    </w:p>
    <w:p w:rsidR="00951912" w:rsidRDefault="00951912">
      <w:pPr>
        <w:pStyle w:val="ListParagraph"/>
        <w:shd w:val="clear" w:color="auto" w:fill="FFFFFF"/>
        <w:spacing w:after="0" w:line="260" w:lineRule="atLeast"/>
        <w:ind w:left="630" w:right="375"/>
        <w:rPr>
          <w:rFonts w:ascii="Times New Roman" w:eastAsia="Times New Roman" w:hAnsi="Times New Roman"/>
          <w:i/>
          <w:color w:val="333333"/>
        </w:rPr>
      </w:pPr>
    </w:p>
    <w:p w:rsidR="00951912" w:rsidRDefault="003C0D2D">
      <w:pPr>
        <w:shd w:val="clear" w:color="auto" w:fill="FFFFFF"/>
        <w:spacing w:after="75" w:line="240" w:lineRule="atLeast"/>
        <w:ind w:left="720" w:firstLine="720"/>
        <w:jc w:val="both"/>
        <w:rPr>
          <w:rFonts w:ascii="Times New Roman" w:eastAsia="Times New Roman" w:hAnsi="Times New Roman"/>
          <w:i/>
          <w:color w:val="333333"/>
        </w:rPr>
      </w:pPr>
      <w:r w:rsidRPr="003C0D2D">
        <w:rPr>
          <w:rFonts w:ascii="Times New Roman" w:eastAsia="Times New Roman" w:hAnsi="Times New Roman"/>
          <w:i/>
          <w:color w:val="333333"/>
        </w:rPr>
        <w:t>The web application part is used to see various role based data related to daily airline operations. The Rule Engine is another part of this project that deals with handling different type of real time text messages that involves creation, validation and consumption of messages sent by SABRE.</w:t>
      </w:r>
    </w:p>
    <w:p w:rsidR="00951912" w:rsidRDefault="00951912">
      <w:pPr>
        <w:shd w:val="clear" w:color="auto" w:fill="FFFFFF"/>
        <w:spacing w:after="75" w:line="240" w:lineRule="atLeast"/>
        <w:ind w:left="720" w:firstLine="720"/>
        <w:jc w:val="both"/>
        <w:rPr>
          <w:rFonts w:ascii="Times New Roman" w:eastAsia="Times New Roman" w:hAnsi="Times New Roman"/>
          <w:b/>
          <w:bCs/>
          <w:i/>
          <w:iCs/>
          <w:color w:val="333333"/>
          <w:sz w:val="20"/>
          <w:szCs w:val="20"/>
          <w:u w:val="single"/>
        </w:rPr>
      </w:pPr>
      <w:r>
        <w:rPr>
          <w:rFonts w:ascii="Times New Roman" w:eastAsia="Times New Roman" w:hAnsi="Times New Roman"/>
          <w:b/>
          <w:bCs/>
          <w:i/>
          <w:color w:val="333333"/>
          <w:sz w:val="20"/>
          <w:szCs w:val="20"/>
        </w:rPr>
        <w:t>Role</w:t>
      </w:r>
      <w:r w:rsidR="00640F7A">
        <w:rPr>
          <w:rFonts w:ascii="Times New Roman" w:eastAsia="Times New Roman" w:hAnsi="Times New Roman"/>
          <w:b/>
          <w:bCs/>
          <w:i/>
          <w:color w:val="333333"/>
          <w:sz w:val="20"/>
          <w:szCs w:val="20"/>
        </w:rPr>
        <w:t xml:space="preserve"> &amp; Responsibility :</w:t>
      </w:r>
    </w:p>
    <w:p w:rsidR="00951912" w:rsidRDefault="00951912">
      <w:pPr>
        <w:shd w:val="clear" w:color="auto" w:fill="FFFFFF"/>
        <w:spacing w:after="75" w:line="240" w:lineRule="atLeast"/>
        <w:ind w:left="720"/>
        <w:jc w:val="both"/>
        <w:rPr>
          <w:rFonts w:ascii="Times New Roman" w:eastAsia="Times New Roman" w:hAnsi="Times New Roman"/>
          <w:i/>
          <w:color w:val="333333"/>
          <w:sz w:val="20"/>
          <w:szCs w:val="20"/>
        </w:rPr>
      </w:pPr>
      <w:r>
        <w:rPr>
          <w:rFonts w:ascii="Times New Roman" w:eastAsia="Times New Roman" w:hAnsi="Times New Roman"/>
          <w:b/>
          <w:bCs/>
          <w:i/>
          <w:iCs/>
          <w:color w:val="333333"/>
          <w:sz w:val="20"/>
          <w:szCs w:val="20"/>
          <w:u w:val="single"/>
        </w:rPr>
        <w:t xml:space="preserve">Role :  Offshore Tech </w:t>
      </w:r>
      <w:r w:rsidR="003C0D2D">
        <w:rPr>
          <w:rFonts w:ascii="Times New Roman" w:eastAsia="Times New Roman" w:hAnsi="Times New Roman"/>
          <w:b/>
          <w:bCs/>
          <w:i/>
          <w:iCs/>
          <w:color w:val="333333"/>
          <w:sz w:val="20"/>
          <w:szCs w:val="20"/>
          <w:u w:val="single"/>
        </w:rPr>
        <w:t>Developer</w:t>
      </w:r>
      <w:r>
        <w:rPr>
          <w:rFonts w:ascii="Times New Roman" w:eastAsia="Times New Roman" w:hAnsi="Times New Roman"/>
          <w:b/>
          <w:bCs/>
          <w:i/>
          <w:iCs/>
          <w:color w:val="333333"/>
          <w:sz w:val="20"/>
          <w:szCs w:val="20"/>
          <w:u w:val="single"/>
        </w:rPr>
        <w:t xml:space="preserve"> (Team of </w:t>
      </w:r>
      <w:r w:rsidR="003C0D2D">
        <w:rPr>
          <w:rFonts w:ascii="Times New Roman" w:eastAsia="Times New Roman" w:hAnsi="Times New Roman"/>
          <w:b/>
          <w:bCs/>
          <w:i/>
          <w:iCs/>
          <w:color w:val="333333"/>
          <w:sz w:val="20"/>
          <w:szCs w:val="20"/>
          <w:u w:val="single"/>
        </w:rPr>
        <w:t>3</w:t>
      </w:r>
      <w:r>
        <w:rPr>
          <w:rFonts w:ascii="Times New Roman" w:eastAsia="Times New Roman" w:hAnsi="Times New Roman"/>
          <w:b/>
          <w:bCs/>
          <w:i/>
          <w:iCs/>
          <w:color w:val="333333"/>
          <w:sz w:val="20"/>
          <w:szCs w:val="20"/>
          <w:u w:val="single"/>
        </w:rPr>
        <w:t>)</w:t>
      </w:r>
    </w:p>
    <w:p w:rsidR="003C0D2D" w:rsidRDefault="003C0D2D" w:rsidP="003C0D2D">
      <w:pPr>
        <w:numPr>
          <w:ilvl w:val="1"/>
          <w:numId w:val="4"/>
        </w:numPr>
        <w:autoSpaceDE w:val="0"/>
        <w:autoSpaceDN w:val="0"/>
        <w:spacing w:before="60" w:after="60" w:line="260" w:lineRule="atLeast"/>
        <w:jc w:val="both"/>
        <w:rPr>
          <w:rFonts w:ascii="Times New Roman" w:eastAsia="Times New Roman" w:hAnsi="Times New Roman"/>
          <w:i/>
          <w:color w:val="333333"/>
          <w:sz w:val="20"/>
          <w:szCs w:val="20"/>
        </w:rPr>
      </w:pPr>
      <w:r>
        <w:rPr>
          <w:rFonts w:ascii="Times New Roman" w:eastAsia="Times New Roman" w:hAnsi="Times New Roman"/>
          <w:i/>
          <w:color w:val="333333"/>
          <w:sz w:val="20"/>
          <w:szCs w:val="20"/>
        </w:rPr>
        <w:t xml:space="preserve">    </w:t>
      </w:r>
      <w:r w:rsidRPr="003C0D2D">
        <w:rPr>
          <w:rFonts w:ascii="Times New Roman" w:eastAsia="Times New Roman" w:hAnsi="Times New Roman"/>
          <w:i/>
          <w:color w:val="333333"/>
          <w:sz w:val="20"/>
          <w:szCs w:val="20"/>
        </w:rPr>
        <w:t>Understanding and analysis of the requirement and also estimating by work</w:t>
      </w:r>
    </w:p>
    <w:p w:rsidR="00951912" w:rsidRDefault="003C0D2D" w:rsidP="003C0D2D">
      <w:pPr>
        <w:autoSpaceDE w:val="0"/>
        <w:autoSpaceDN w:val="0"/>
        <w:spacing w:before="60" w:after="60" w:line="260" w:lineRule="atLeast"/>
        <w:ind w:left="720"/>
        <w:jc w:val="both"/>
        <w:rPr>
          <w:rFonts w:ascii="Times New Roman" w:eastAsia="Times New Roman" w:hAnsi="Times New Roman"/>
          <w:i/>
          <w:color w:val="333333"/>
          <w:sz w:val="20"/>
          <w:szCs w:val="20"/>
        </w:rPr>
      </w:pPr>
      <w:r>
        <w:rPr>
          <w:rFonts w:ascii="Times New Roman" w:eastAsia="Times New Roman" w:hAnsi="Times New Roman"/>
          <w:i/>
          <w:color w:val="333333"/>
          <w:sz w:val="20"/>
          <w:szCs w:val="20"/>
        </w:rPr>
        <w:t xml:space="preserve">      </w:t>
      </w:r>
      <w:r w:rsidRPr="003C0D2D">
        <w:rPr>
          <w:rFonts w:ascii="Times New Roman" w:eastAsia="Times New Roman" w:hAnsi="Times New Roman"/>
          <w:i/>
          <w:color w:val="333333"/>
          <w:sz w:val="20"/>
          <w:szCs w:val="20"/>
        </w:rPr>
        <w:t xml:space="preserve"> </w:t>
      </w:r>
      <w:r>
        <w:rPr>
          <w:rFonts w:ascii="Times New Roman" w:eastAsia="Times New Roman" w:hAnsi="Times New Roman"/>
          <w:i/>
          <w:color w:val="333333"/>
          <w:sz w:val="20"/>
          <w:szCs w:val="20"/>
        </w:rPr>
        <w:t xml:space="preserve">   </w:t>
      </w:r>
      <w:r w:rsidRPr="003C0D2D">
        <w:rPr>
          <w:rFonts w:ascii="Times New Roman" w:eastAsia="Times New Roman" w:hAnsi="Times New Roman"/>
          <w:i/>
          <w:color w:val="333333"/>
          <w:sz w:val="20"/>
          <w:szCs w:val="20"/>
        </w:rPr>
        <w:t>breakdown methodology.</w:t>
      </w:r>
    </w:p>
    <w:p w:rsidR="00951912" w:rsidRDefault="003C0D2D">
      <w:pPr>
        <w:numPr>
          <w:ilvl w:val="1"/>
          <w:numId w:val="4"/>
        </w:numPr>
        <w:shd w:val="clear" w:color="auto" w:fill="FFFFFF"/>
        <w:spacing w:after="75" w:line="240" w:lineRule="atLeast"/>
        <w:jc w:val="both"/>
        <w:rPr>
          <w:rFonts w:ascii="Times New Roman" w:eastAsia="Times New Roman" w:hAnsi="Times New Roman"/>
          <w:i/>
          <w:color w:val="333333"/>
          <w:sz w:val="20"/>
          <w:szCs w:val="20"/>
        </w:rPr>
      </w:pPr>
      <w:r>
        <w:rPr>
          <w:rFonts w:ascii="Times New Roman" w:eastAsia="Times New Roman" w:hAnsi="Times New Roman"/>
          <w:i/>
          <w:color w:val="333333"/>
          <w:sz w:val="20"/>
          <w:szCs w:val="20"/>
        </w:rPr>
        <w:t xml:space="preserve">   </w:t>
      </w:r>
      <w:r w:rsidR="00951912">
        <w:rPr>
          <w:rFonts w:ascii="Times New Roman" w:eastAsia="Times New Roman" w:hAnsi="Times New Roman"/>
          <w:i/>
          <w:color w:val="333333"/>
          <w:sz w:val="20"/>
          <w:szCs w:val="20"/>
        </w:rPr>
        <w:t>Design of the application with onsite and client</w:t>
      </w:r>
    </w:p>
    <w:p w:rsidR="00951912" w:rsidRPr="00A07018" w:rsidRDefault="003C0D2D">
      <w:pPr>
        <w:numPr>
          <w:ilvl w:val="1"/>
          <w:numId w:val="4"/>
        </w:numPr>
        <w:shd w:val="clear" w:color="auto" w:fill="FFFFFF"/>
        <w:spacing w:after="75" w:line="240" w:lineRule="atLeast"/>
        <w:jc w:val="both"/>
        <w:rPr>
          <w:rFonts w:ascii="Times New Roman" w:eastAsia="Times New Roman" w:hAnsi="Times New Roman"/>
          <w:i/>
          <w:color w:val="333333"/>
        </w:rPr>
      </w:pPr>
      <w:r>
        <w:rPr>
          <w:rFonts w:ascii="Times New Roman" w:eastAsia="Times New Roman" w:hAnsi="Times New Roman"/>
          <w:i/>
          <w:color w:val="333333"/>
          <w:sz w:val="20"/>
          <w:szCs w:val="20"/>
        </w:rPr>
        <w:t xml:space="preserve">  </w:t>
      </w:r>
      <w:r w:rsidR="00951912">
        <w:rPr>
          <w:rFonts w:ascii="Times New Roman" w:eastAsia="Times New Roman" w:hAnsi="Times New Roman"/>
          <w:i/>
          <w:color w:val="333333"/>
          <w:sz w:val="20"/>
          <w:szCs w:val="20"/>
        </w:rPr>
        <w:t xml:space="preserve">Development </w:t>
      </w:r>
      <w:r>
        <w:rPr>
          <w:rFonts w:ascii="Times New Roman" w:eastAsia="Times New Roman" w:hAnsi="Times New Roman"/>
          <w:i/>
          <w:color w:val="333333"/>
          <w:sz w:val="20"/>
          <w:szCs w:val="20"/>
        </w:rPr>
        <w:t>.</w:t>
      </w:r>
    </w:p>
    <w:p w:rsidR="00A07018" w:rsidRDefault="00A07018" w:rsidP="00A07018">
      <w:pPr>
        <w:shd w:val="clear" w:color="auto" w:fill="FFFFFF"/>
        <w:spacing w:after="75" w:line="240" w:lineRule="atLeast"/>
        <w:ind w:left="720" w:firstLine="720"/>
        <w:jc w:val="both"/>
        <w:rPr>
          <w:rFonts w:ascii="Times New Roman" w:eastAsia="Times New Roman" w:hAnsi="Times New Roman"/>
          <w:i/>
          <w:color w:val="333333"/>
        </w:rPr>
      </w:pPr>
    </w:p>
    <w:p w:rsidR="00A07018" w:rsidRDefault="00A07018" w:rsidP="00A07018">
      <w:pPr>
        <w:pStyle w:val="ListParagraph"/>
        <w:numPr>
          <w:ilvl w:val="0"/>
          <w:numId w:val="2"/>
        </w:numPr>
        <w:shd w:val="clear" w:color="auto" w:fill="FFFFFF"/>
        <w:spacing w:after="0" w:line="260" w:lineRule="atLeast"/>
        <w:ind w:left="630" w:right="375"/>
        <w:rPr>
          <w:rFonts w:ascii="Times New Roman" w:eastAsia="Times New Roman" w:hAnsi="Times New Roman"/>
          <w:i/>
          <w:color w:val="333333"/>
        </w:rPr>
      </w:pPr>
      <w:r>
        <w:rPr>
          <w:rFonts w:ascii="Times New Roman" w:eastAsia="Times New Roman" w:hAnsi="Times New Roman"/>
          <w:i/>
          <w:color w:val="333333"/>
        </w:rPr>
        <w:t>Delta Airline Reservations</w:t>
      </w:r>
      <w:r>
        <w:rPr>
          <w:rFonts w:ascii="Times New Roman" w:eastAsia="Times New Roman" w:hAnsi="Times New Roman"/>
          <w:color w:val="333333"/>
        </w:rPr>
        <w:t xml:space="preserve"> Oct-2013  to Mar-2014</w:t>
      </w:r>
    </w:p>
    <w:p w:rsidR="00A07018" w:rsidRDefault="00A07018" w:rsidP="00A07018">
      <w:pPr>
        <w:pStyle w:val="ListParagraph"/>
        <w:shd w:val="clear" w:color="auto" w:fill="FFFFFF"/>
        <w:spacing w:after="0" w:line="260" w:lineRule="atLeast"/>
        <w:ind w:left="630" w:right="375"/>
        <w:rPr>
          <w:rFonts w:ascii="Times New Roman" w:eastAsia="Times New Roman" w:hAnsi="Times New Roman"/>
          <w:i/>
          <w:color w:val="333333"/>
        </w:rPr>
      </w:pPr>
    </w:p>
    <w:p w:rsidR="00A07018" w:rsidRDefault="00A07018" w:rsidP="00A07018">
      <w:pPr>
        <w:pStyle w:val="ListParagraph"/>
        <w:shd w:val="clear" w:color="auto" w:fill="FFFFFF"/>
        <w:spacing w:after="0" w:line="260" w:lineRule="atLeast"/>
        <w:ind w:left="630" w:right="375"/>
        <w:rPr>
          <w:rFonts w:ascii="Times New Roman" w:eastAsia="Times New Roman" w:hAnsi="Times New Roman"/>
          <w:i/>
          <w:color w:val="333333"/>
        </w:rPr>
      </w:pPr>
      <w:r>
        <w:rPr>
          <w:rFonts w:ascii="Times New Roman" w:eastAsia="Times New Roman" w:hAnsi="Times New Roman"/>
          <w:i/>
          <w:color w:val="333333"/>
        </w:rPr>
        <w:lastRenderedPageBreak/>
        <w:t>Delta Airline is one of the major airline company operating in America. The project expects the IATA mandate to be implemented. IATA, the airline governing agency mandates the use of global database for storing the PNR documents for each passenger</w:t>
      </w:r>
    </w:p>
    <w:p w:rsidR="00A07018" w:rsidRDefault="00A07018" w:rsidP="00A07018">
      <w:pPr>
        <w:pStyle w:val="ListParagraph"/>
        <w:shd w:val="clear" w:color="auto" w:fill="FFFFFF"/>
        <w:spacing w:after="0" w:line="260" w:lineRule="atLeast"/>
        <w:ind w:left="630" w:right="375"/>
        <w:rPr>
          <w:rFonts w:ascii="Times New Roman" w:eastAsia="Times New Roman" w:hAnsi="Times New Roman"/>
          <w:i/>
          <w:color w:val="333333"/>
        </w:rPr>
      </w:pPr>
    </w:p>
    <w:p w:rsidR="00A07018" w:rsidRDefault="00A07018" w:rsidP="00E70E6E">
      <w:pPr>
        <w:pStyle w:val="ListParagraph"/>
        <w:shd w:val="clear" w:color="auto" w:fill="FFFFFF"/>
        <w:spacing w:after="0" w:line="260" w:lineRule="atLeast"/>
        <w:ind w:right="375"/>
        <w:rPr>
          <w:rFonts w:ascii="TimesNewRomanPS-ItalicMT" w:hAnsi="TimesNewRomanPS-ItalicMT" w:cs="TimesNewRomanPS-ItalicMT"/>
          <w:i/>
          <w:iCs/>
          <w:color w:val="333333"/>
          <w:sz w:val="20"/>
          <w:szCs w:val="20"/>
        </w:rPr>
      </w:pPr>
      <w:r>
        <w:rPr>
          <w:rFonts w:ascii="Times New Roman" w:eastAsia="Times New Roman" w:hAnsi="Times New Roman"/>
          <w:i/>
          <w:color w:val="333333"/>
          <w:u w:val="single"/>
        </w:rPr>
        <w:t>EMD Admin Tool</w:t>
      </w:r>
      <w:r>
        <w:rPr>
          <w:rFonts w:ascii="TimesNewRomanPS-ItalicMT" w:hAnsi="TimesNewRomanPS-ItalicMT" w:cs="TimesNewRomanPS-ItalicMT"/>
          <w:i/>
          <w:iCs/>
          <w:color w:val="333333"/>
          <w:sz w:val="20"/>
          <w:szCs w:val="20"/>
        </w:rPr>
        <w:tab/>
      </w:r>
      <w:r>
        <w:rPr>
          <w:rFonts w:ascii="TimesNewRomanPS-ItalicMT" w:hAnsi="TimesNewRomanPS-ItalicMT" w:cs="TimesNewRomanPS-ItalicMT"/>
          <w:i/>
          <w:iCs/>
          <w:color w:val="333333"/>
          <w:sz w:val="20"/>
          <w:szCs w:val="20"/>
        </w:rPr>
        <w:tab/>
      </w:r>
    </w:p>
    <w:p w:rsidR="00A07018" w:rsidRDefault="00A07018" w:rsidP="00A07018">
      <w:pPr>
        <w:autoSpaceDE w:val="0"/>
        <w:spacing w:after="0" w:line="240" w:lineRule="auto"/>
        <w:rPr>
          <w:rFonts w:ascii="TimesNewRomanPS-ItalicMT" w:hAnsi="TimesNewRomanPS-ItalicMT" w:cs="TimesNewRomanPS-ItalicMT"/>
          <w:i/>
          <w:iCs/>
          <w:color w:val="333333"/>
          <w:sz w:val="20"/>
          <w:szCs w:val="20"/>
        </w:rPr>
      </w:pPr>
    </w:p>
    <w:p w:rsidR="00A07018" w:rsidRPr="00E90516" w:rsidRDefault="00A07018" w:rsidP="00A07018">
      <w:pPr>
        <w:shd w:val="clear" w:color="auto" w:fill="FFFFFF"/>
        <w:spacing w:after="75" w:line="240" w:lineRule="atLeast"/>
        <w:ind w:left="720" w:firstLine="720"/>
        <w:jc w:val="both"/>
        <w:rPr>
          <w:rFonts w:ascii="Times New Roman" w:eastAsia="Times New Roman" w:hAnsi="Times New Roman"/>
          <w:i/>
          <w:color w:val="333333"/>
          <w:u w:val="single"/>
        </w:rPr>
      </w:pPr>
      <w:r>
        <w:rPr>
          <w:rFonts w:ascii="Times New Roman" w:eastAsia="Times New Roman" w:hAnsi="Times New Roman"/>
          <w:i/>
          <w:color w:val="333333"/>
        </w:rPr>
        <w:t xml:space="preserve">EMD stands for Electronic miscellaneous documents that is the ancillary information created along the ticket. This project includes the search module with different search criteria and displaying the document if found. Technology used is Struts2.0, JSP in frontend and Web service in backend to search or update the ticket details. </w:t>
      </w:r>
    </w:p>
    <w:p w:rsidR="00A07018" w:rsidRDefault="00640F7A" w:rsidP="00A07018">
      <w:pPr>
        <w:shd w:val="clear" w:color="auto" w:fill="FFFFFF"/>
        <w:spacing w:after="75" w:line="240" w:lineRule="atLeast"/>
        <w:ind w:left="720" w:firstLine="720"/>
        <w:jc w:val="both"/>
        <w:rPr>
          <w:rFonts w:ascii="Times New Roman" w:eastAsia="Times New Roman" w:hAnsi="Times New Roman"/>
          <w:b/>
          <w:bCs/>
          <w:i/>
          <w:iCs/>
          <w:color w:val="333333"/>
          <w:sz w:val="20"/>
          <w:szCs w:val="20"/>
          <w:u w:val="single"/>
        </w:rPr>
      </w:pPr>
      <w:r>
        <w:rPr>
          <w:rFonts w:ascii="Times New Roman" w:eastAsia="Times New Roman" w:hAnsi="Times New Roman"/>
          <w:b/>
          <w:bCs/>
          <w:i/>
          <w:color w:val="333333"/>
          <w:sz w:val="20"/>
          <w:szCs w:val="20"/>
        </w:rPr>
        <w:t>Role &amp; Responsibility :</w:t>
      </w:r>
    </w:p>
    <w:p w:rsidR="00A07018" w:rsidRDefault="00A07018" w:rsidP="00A07018">
      <w:pPr>
        <w:shd w:val="clear" w:color="auto" w:fill="FFFFFF"/>
        <w:spacing w:after="75" w:line="240" w:lineRule="atLeast"/>
        <w:ind w:left="720"/>
        <w:jc w:val="both"/>
        <w:rPr>
          <w:rFonts w:ascii="Times New Roman" w:eastAsia="Times New Roman" w:hAnsi="Times New Roman"/>
          <w:i/>
          <w:color w:val="333333"/>
          <w:sz w:val="20"/>
          <w:szCs w:val="20"/>
        </w:rPr>
      </w:pPr>
      <w:r>
        <w:rPr>
          <w:rFonts w:ascii="Times New Roman" w:eastAsia="Times New Roman" w:hAnsi="Times New Roman"/>
          <w:b/>
          <w:bCs/>
          <w:i/>
          <w:iCs/>
          <w:color w:val="333333"/>
          <w:sz w:val="20"/>
          <w:szCs w:val="20"/>
          <w:u w:val="single"/>
        </w:rPr>
        <w:t>Role :  Lead Java Developer (Team of 3)</w:t>
      </w:r>
    </w:p>
    <w:p w:rsidR="00A07018" w:rsidRDefault="00A07018" w:rsidP="00A07018">
      <w:pPr>
        <w:numPr>
          <w:ilvl w:val="0"/>
          <w:numId w:val="4"/>
        </w:numPr>
        <w:shd w:val="clear" w:color="auto" w:fill="FFFFFF"/>
        <w:spacing w:after="75" w:line="240" w:lineRule="atLeast"/>
        <w:ind w:firstLine="0"/>
        <w:jc w:val="both"/>
        <w:rPr>
          <w:rFonts w:ascii="Times New Roman" w:eastAsia="Times New Roman" w:hAnsi="Times New Roman"/>
          <w:i/>
          <w:color w:val="333333"/>
          <w:sz w:val="20"/>
          <w:szCs w:val="20"/>
        </w:rPr>
      </w:pPr>
      <w:r>
        <w:rPr>
          <w:rFonts w:ascii="Times New Roman" w:eastAsia="Times New Roman" w:hAnsi="Times New Roman"/>
          <w:i/>
          <w:color w:val="333333"/>
          <w:sz w:val="20"/>
          <w:szCs w:val="20"/>
        </w:rPr>
        <w:t>Requirement Analysis and planning of the estimate and project ends</w:t>
      </w:r>
    </w:p>
    <w:p w:rsidR="00A07018" w:rsidRDefault="00A07018" w:rsidP="00A07018">
      <w:pPr>
        <w:numPr>
          <w:ilvl w:val="1"/>
          <w:numId w:val="4"/>
        </w:numPr>
        <w:shd w:val="clear" w:color="auto" w:fill="FFFFFF"/>
        <w:spacing w:after="75" w:line="240" w:lineRule="atLeast"/>
        <w:jc w:val="both"/>
        <w:rPr>
          <w:rFonts w:ascii="Times New Roman" w:eastAsia="Times New Roman" w:hAnsi="Times New Roman"/>
          <w:i/>
          <w:color w:val="333333"/>
          <w:sz w:val="20"/>
          <w:szCs w:val="20"/>
        </w:rPr>
      </w:pPr>
      <w:r>
        <w:rPr>
          <w:rFonts w:ascii="Times New Roman" w:eastAsia="Times New Roman" w:hAnsi="Times New Roman"/>
          <w:i/>
          <w:color w:val="333333"/>
          <w:sz w:val="20"/>
          <w:szCs w:val="20"/>
        </w:rPr>
        <w:t xml:space="preserve">     Distribution of task on the basis of plan and report to client on the day end</w:t>
      </w:r>
    </w:p>
    <w:p w:rsidR="00A07018" w:rsidRPr="00A07018" w:rsidRDefault="00A07018" w:rsidP="00A07018">
      <w:pPr>
        <w:numPr>
          <w:ilvl w:val="1"/>
          <w:numId w:val="4"/>
        </w:numPr>
        <w:shd w:val="clear" w:color="auto" w:fill="FFFFFF"/>
        <w:spacing w:after="75" w:line="240" w:lineRule="atLeast"/>
        <w:jc w:val="both"/>
        <w:rPr>
          <w:rFonts w:ascii="Times New Roman" w:eastAsia="Times New Roman" w:hAnsi="Times New Roman"/>
          <w:i/>
          <w:color w:val="333333"/>
        </w:rPr>
      </w:pPr>
      <w:r>
        <w:rPr>
          <w:rFonts w:ascii="Times New Roman" w:eastAsia="Times New Roman" w:hAnsi="Times New Roman"/>
          <w:i/>
          <w:color w:val="333333"/>
          <w:sz w:val="20"/>
          <w:szCs w:val="20"/>
        </w:rPr>
        <w:t xml:space="preserve">    Designing of application and development</w:t>
      </w:r>
    </w:p>
    <w:p w:rsidR="00A45F96" w:rsidRDefault="00A45F96" w:rsidP="00A45F96">
      <w:pPr>
        <w:shd w:val="clear" w:color="auto" w:fill="FFFFFF"/>
        <w:spacing w:after="75" w:line="240" w:lineRule="atLeast"/>
        <w:jc w:val="both"/>
        <w:rPr>
          <w:rFonts w:ascii="Times New Roman" w:eastAsia="Times New Roman" w:hAnsi="Times New Roman"/>
          <w:i/>
          <w:color w:val="333333"/>
          <w:sz w:val="20"/>
          <w:szCs w:val="20"/>
        </w:rPr>
      </w:pPr>
    </w:p>
    <w:p w:rsidR="00A45F96" w:rsidRDefault="00A45F96" w:rsidP="00A45F96">
      <w:pPr>
        <w:pStyle w:val="ListParagraph"/>
        <w:numPr>
          <w:ilvl w:val="0"/>
          <w:numId w:val="2"/>
        </w:numPr>
        <w:shd w:val="clear" w:color="auto" w:fill="FFFFFF"/>
        <w:spacing w:after="0" w:line="260" w:lineRule="atLeast"/>
        <w:ind w:left="630" w:right="375"/>
        <w:rPr>
          <w:rFonts w:ascii="Times New Roman" w:eastAsia="Times New Roman" w:hAnsi="Times New Roman"/>
          <w:i/>
          <w:color w:val="333333"/>
        </w:rPr>
      </w:pPr>
      <w:r>
        <w:rPr>
          <w:rFonts w:ascii="Times New Roman" w:eastAsia="Times New Roman" w:hAnsi="Times New Roman"/>
          <w:i/>
          <w:color w:val="333333"/>
        </w:rPr>
        <w:t>AAR –Re Insurance</w:t>
      </w:r>
      <w:r>
        <w:rPr>
          <w:rFonts w:ascii="Times New Roman" w:eastAsia="Times New Roman" w:hAnsi="Times New Roman"/>
          <w:color w:val="333333"/>
        </w:rPr>
        <w:t xml:space="preserve"> Oct-2013  to Mar-2014</w:t>
      </w:r>
    </w:p>
    <w:p w:rsidR="00A45F96" w:rsidRDefault="00A45F96" w:rsidP="00A45F96">
      <w:pPr>
        <w:pStyle w:val="ListParagraph"/>
        <w:shd w:val="clear" w:color="auto" w:fill="FFFFFF"/>
        <w:spacing w:after="0" w:line="260" w:lineRule="atLeast"/>
        <w:ind w:left="630" w:right="375"/>
        <w:rPr>
          <w:rFonts w:ascii="Times New Roman" w:eastAsia="Times New Roman" w:hAnsi="Times New Roman"/>
          <w:i/>
          <w:color w:val="333333"/>
        </w:rPr>
      </w:pPr>
    </w:p>
    <w:p w:rsidR="00A45F96" w:rsidRPr="00A45F96" w:rsidRDefault="00A45F96" w:rsidP="00A45F96">
      <w:pPr>
        <w:ind w:left="630"/>
        <w:rPr>
          <w:rFonts w:ascii="Times New Roman" w:eastAsia="Times New Roman" w:hAnsi="Times New Roman"/>
          <w:i/>
          <w:color w:val="333333"/>
          <w:sz w:val="20"/>
          <w:szCs w:val="20"/>
        </w:rPr>
      </w:pPr>
      <w:r w:rsidRPr="00A45F96">
        <w:rPr>
          <w:rFonts w:ascii="Times New Roman" w:eastAsia="Times New Roman" w:hAnsi="Times New Roman"/>
          <w:i/>
          <w:color w:val="333333"/>
          <w:sz w:val="20"/>
          <w:szCs w:val="20"/>
        </w:rPr>
        <w:t>For a newly formed company with limited capital, reinsurance could make the difference between survival and failure.The primary objective of reinsurance is that it should reduce the company’s probability of ruin (“ruin” is the word actuaries use for bankruptcy) at a price acceptable to the company.  In this sense, the basic role of reinsurance is to safeguard the solvency of an insurer against random fluctuations in the overall claims experience and an accumulation of losses arising out of one event.</w:t>
      </w:r>
    </w:p>
    <w:p w:rsidR="00A45F96" w:rsidRPr="00A45F96" w:rsidRDefault="00A45F96" w:rsidP="00A45F96">
      <w:pPr>
        <w:ind w:left="630"/>
        <w:rPr>
          <w:rFonts w:ascii="Times New Roman" w:eastAsia="Times New Roman" w:hAnsi="Times New Roman"/>
          <w:i/>
          <w:color w:val="333333"/>
          <w:sz w:val="20"/>
          <w:szCs w:val="20"/>
        </w:rPr>
      </w:pPr>
      <w:r w:rsidRPr="00A45F96">
        <w:rPr>
          <w:rFonts w:ascii="Times New Roman" w:eastAsia="Times New Roman" w:hAnsi="Times New Roman"/>
          <w:i/>
          <w:color w:val="333333"/>
          <w:sz w:val="20"/>
          <w:szCs w:val="20"/>
        </w:rPr>
        <w:t>Every Reinsurance program consist of a Re-insurer and an Insurer.These both entity are agreed upon certain Treaty,on which the Premium and Claim distribution take place.The percentage the Premium distributed among the entitites ,the same percentage follows for Claim also.</w:t>
      </w:r>
    </w:p>
    <w:p w:rsidR="00A45F96" w:rsidRDefault="007C003A" w:rsidP="00A45F96">
      <w:pPr>
        <w:shd w:val="clear" w:color="auto" w:fill="FFFFFF"/>
        <w:spacing w:after="75" w:line="240" w:lineRule="atLeast"/>
        <w:ind w:left="720" w:firstLine="720"/>
        <w:jc w:val="both"/>
        <w:rPr>
          <w:rFonts w:ascii="Times New Roman" w:eastAsia="Times New Roman" w:hAnsi="Times New Roman"/>
          <w:b/>
          <w:bCs/>
          <w:i/>
          <w:iCs/>
          <w:color w:val="333333"/>
          <w:sz w:val="20"/>
          <w:szCs w:val="20"/>
          <w:u w:val="single"/>
        </w:rPr>
      </w:pPr>
      <w:r>
        <w:rPr>
          <w:rFonts w:ascii="Times New Roman" w:eastAsia="Times New Roman" w:hAnsi="Times New Roman"/>
          <w:b/>
          <w:bCs/>
          <w:i/>
          <w:color w:val="333333"/>
          <w:sz w:val="20"/>
          <w:szCs w:val="20"/>
        </w:rPr>
        <w:t>Role &amp; Responsibility :</w:t>
      </w:r>
    </w:p>
    <w:p w:rsidR="00A45F96" w:rsidRDefault="00A45F96" w:rsidP="00A45F96">
      <w:pPr>
        <w:shd w:val="clear" w:color="auto" w:fill="FFFFFF"/>
        <w:spacing w:after="75" w:line="240" w:lineRule="atLeast"/>
        <w:ind w:left="720"/>
        <w:jc w:val="both"/>
        <w:rPr>
          <w:rFonts w:ascii="Times New Roman" w:eastAsia="Times New Roman" w:hAnsi="Times New Roman"/>
          <w:i/>
          <w:color w:val="333333"/>
          <w:sz w:val="20"/>
          <w:szCs w:val="20"/>
        </w:rPr>
      </w:pPr>
      <w:r>
        <w:rPr>
          <w:rFonts w:ascii="Times New Roman" w:eastAsia="Times New Roman" w:hAnsi="Times New Roman"/>
          <w:b/>
          <w:bCs/>
          <w:i/>
          <w:iCs/>
          <w:color w:val="333333"/>
          <w:sz w:val="20"/>
          <w:szCs w:val="20"/>
          <w:u w:val="single"/>
        </w:rPr>
        <w:t>Role :  Java Developer (Team of 6)</w:t>
      </w:r>
    </w:p>
    <w:p w:rsidR="00A45F96" w:rsidRDefault="00793271" w:rsidP="00A45F96">
      <w:pPr>
        <w:numPr>
          <w:ilvl w:val="0"/>
          <w:numId w:val="4"/>
        </w:numPr>
        <w:shd w:val="clear" w:color="auto" w:fill="FFFFFF"/>
        <w:spacing w:after="75" w:line="240" w:lineRule="atLeast"/>
        <w:ind w:firstLine="0"/>
        <w:jc w:val="both"/>
        <w:rPr>
          <w:rFonts w:ascii="Times New Roman" w:eastAsia="Times New Roman" w:hAnsi="Times New Roman"/>
          <w:i/>
          <w:color w:val="333333"/>
          <w:sz w:val="20"/>
          <w:szCs w:val="20"/>
        </w:rPr>
      </w:pPr>
      <w:r>
        <w:rPr>
          <w:rFonts w:ascii="Times New Roman" w:eastAsia="Times New Roman" w:hAnsi="Times New Roman"/>
          <w:i/>
          <w:color w:val="333333"/>
          <w:sz w:val="20"/>
          <w:szCs w:val="20"/>
        </w:rPr>
        <w:t>Involved in design and development.</w:t>
      </w:r>
    </w:p>
    <w:p w:rsidR="00A45F96" w:rsidRDefault="00A45F96" w:rsidP="00A45F96">
      <w:pPr>
        <w:numPr>
          <w:ilvl w:val="1"/>
          <w:numId w:val="4"/>
        </w:numPr>
        <w:shd w:val="clear" w:color="auto" w:fill="FFFFFF"/>
        <w:spacing w:after="75" w:line="240" w:lineRule="atLeast"/>
        <w:jc w:val="both"/>
        <w:rPr>
          <w:rFonts w:ascii="Times New Roman" w:eastAsia="Times New Roman" w:hAnsi="Times New Roman"/>
          <w:i/>
          <w:color w:val="333333"/>
          <w:sz w:val="20"/>
          <w:szCs w:val="20"/>
        </w:rPr>
      </w:pPr>
      <w:r>
        <w:rPr>
          <w:rFonts w:ascii="Times New Roman" w:eastAsia="Times New Roman" w:hAnsi="Times New Roman"/>
          <w:i/>
          <w:color w:val="333333"/>
          <w:sz w:val="20"/>
          <w:szCs w:val="20"/>
        </w:rPr>
        <w:t xml:space="preserve">     </w:t>
      </w:r>
      <w:r w:rsidR="00793271">
        <w:rPr>
          <w:rFonts w:ascii="Times New Roman" w:eastAsia="Times New Roman" w:hAnsi="Times New Roman"/>
          <w:i/>
          <w:color w:val="333333"/>
          <w:sz w:val="20"/>
          <w:szCs w:val="20"/>
        </w:rPr>
        <w:t>Involved as a developer.</w:t>
      </w:r>
    </w:p>
    <w:p w:rsidR="00A45F96" w:rsidRPr="00793271" w:rsidRDefault="00A45F96" w:rsidP="00A45F96">
      <w:pPr>
        <w:numPr>
          <w:ilvl w:val="1"/>
          <w:numId w:val="4"/>
        </w:numPr>
        <w:shd w:val="clear" w:color="auto" w:fill="FFFFFF"/>
        <w:spacing w:after="75" w:line="240" w:lineRule="atLeast"/>
        <w:jc w:val="both"/>
        <w:rPr>
          <w:rFonts w:ascii="Times New Roman" w:eastAsia="Times New Roman" w:hAnsi="Times New Roman"/>
          <w:i/>
          <w:color w:val="333333"/>
        </w:rPr>
      </w:pPr>
      <w:r>
        <w:rPr>
          <w:rFonts w:ascii="Times New Roman" w:eastAsia="Times New Roman" w:hAnsi="Times New Roman"/>
          <w:i/>
          <w:color w:val="333333"/>
          <w:sz w:val="20"/>
          <w:szCs w:val="20"/>
        </w:rPr>
        <w:t xml:space="preserve">    </w:t>
      </w:r>
      <w:r w:rsidR="00793271">
        <w:rPr>
          <w:rFonts w:ascii="Times New Roman" w:eastAsia="Times New Roman" w:hAnsi="Times New Roman"/>
          <w:i/>
          <w:color w:val="333333"/>
          <w:sz w:val="20"/>
          <w:szCs w:val="20"/>
        </w:rPr>
        <w:t>Involved in  Defect Fixing.</w:t>
      </w:r>
    </w:p>
    <w:p w:rsidR="00951912" w:rsidRDefault="00951912">
      <w:pPr>
        <w:shd w:val="clear" w:color="auto" w:fill="FFFFFF"/>
        <w:spacing w:after="75" w:line="240" w:lineRule="atLeast"/>
        <w:ind w:left="720" w:firstLine="720"/>
        <w:jc w:val="both"/>
        <w:rPr>
          <w:rFonts w:ascii="Times New Roman" w:eastAsia="Times New Roman" w:hAnsi="Times New Roman"/>
          <w:i/>
          <w:color w:val="333333"/>
        </w:rPr>
      </w:pPr>
    </w:p>
    <w:p w:rsidR="00951912" w:rsidRDefault="00951912">
      <w:pPr>
        <w:shd w:val="clear" w:color="auto" w:fill="B6DDE8"/>
        <w:spacing w:after="75" w:line="240" w:lineRule="atLeast"/>
        <w:jc w:val="center"/>
        <w:rPr>
          <w:rFonts w:ascii="Times New Roman" w:eastAsia="Times New Roman" w:hAnsi="Times New Roman"/>
          <w:color w:val="000000"/>
        </w:rPr>
      </w:pPr>
      <w:r>
        <w:rPr>
          <w:rFonts w:ascii="Times New Roman" w:eastAsia="Times New Roman" w:hAnsi="Times New Roman"/>
          <w:b/>
          <w:bCs/>
          <w:caps/>
          <w:color w:val="445238"/>
          <w:sz w:val="28"/>
          <w:szCs w:val="28"/>
        </w:rPr>
        <w:t>EDUCATION</w:t>
      </w:r>
    </w:p>
    <w:p w:rsidR="00951912" w:rsidRDefault="00951912">
      <w:pPr>
        <w:shd w:val="clear" w:color="auto" w:fill="FFFFFF"/>
        <w:spacing w:after="0" w:line="300" w:lineRule="atLeast"/>
        <w:jc w:val="center"/>
        <w:rPr>
          <w:rFonts w:ascii="Times New Roman" w:eastAsia="Times New Roman" w:hAnsi="Times New Roman"/>
          <w:color w:val="000000"/>
        </w:rPr>
      </w:pPr>
    </w:p>
    <w:p w:rsidR="00951912" w:rsidRDefault="007259CE">
      <w:pPr>
        <w:shd w:val="clear" w:color="auto" w:fill="FFFFFF"/>
        <w:spacing w:after="0" w:line="300" w:lineRule="atLeast"/>
        <w:ind w:left="360"/>
        <w:jc w:val="center"/>
        <w:rPr>
          <w:rFonts w:ascii="Times New Roman" w:eastAsia="Times New Roman" w:hAnsi="Times New Roman"/>
          <w:color w:val="000000"/>
        </w:rPr>
      </w:pPr>
      <w:r>
        <w:rPr>
          <w:rFonts w:ascii="Times New Roman" w:eastAsia="Times New Roman" w:hAnsi="Times New Roman"/>
          <w:color w:val="000000"/>
        </w:rPr>
        <w:t>WBUT</w:t>
      </w:r>
      <w:r w:rsidR="00951912">
        <w:rPr>
          <w:rFonts w:ascii="Times New Roman" w:eastAsia="Times New Roman" w:hAnsi="Times New Roman"/>
          <w:color w:val="000000"/>
        </w:rPr>
        <w:t xml:space="preserve">, </w:t>
      </w:r>
      <w:r w:rsidR="00D140BB">
        <w:rPr>
          <w:rFonts w:ascii="Times New Roman" w:eastAsia="Times New Roman" w:hAnsi="Times New Roman"/>
          <w:color w:val="000000"/>
        </w:rPr>
        <w:t>Durgapur</w:t>
      </w:r>
      <w:r w:rsidR="00951912">
        <w:rPr>
          <w:rFonts w:ascii="Times New Roman" w:eastAsia="Times New Roman" w:hAnsi="Times New Roman"/>
          <w:color w:val="000000"/>
        </w:rPr>
        <w:t>, </w:t>
      </w:r>
    </w:p>
    <w:p w:rsidR="00951912" w:rsidRDefault="007259CE">
      <w:pPr>
        <w:shd w:val="clear" w:color="auto" w:fill="FFFFFF"/>
        <w:spacing w:after="0" w:line="300" w:lineRule="atLeast"/>
        <w:ind w:left="360"/>
        <w:jc w:val="center"/>
        <w:rPr>
          <w:rFonts w:ascii="Times New Roman" w:eastAsia="Times New Roman" w:hAnsi="Times New Roman"/>
          <w:color w:val="333333"/>
        </w:rPr>
      </w:pPr>
      <w:r>
        <w:rPr>
          <w:rFonts w:ascii="Times New Roman" w:eastAsia="Times New Roman" w:hAnsi="Times New Roman"/>
          <w:color w:val="000000"/>
        </w:rPr>
        <w:t>West Bengal</w:t>
      </w:r>
      <w:r w:rsidR="00951912">
        <w:rPr>
          <w:rFonts w:ascii="Times New Roman" w:eastAsia="Times New Roman" w:hAnsi="Times New Roman"/>
          <w:color w:val="000000"/>
        </w:rPr>
        <w:t>, India</w:t>
      </w:r>
    </w:p>
    <w:p w:rsidR="00951912" w:rsidRDefault="00951912">
      <w:pPr>
        <w:shd w:val="clear" w:color="auto" w:fill="FFFFFF"/>
        <w:spacing w:after="0" w:line="240" w:lineRule="atLeast"/>
        <w:ind w:firstLine="45"/>
        <w:jc w:val="center"/>
        <w:rPr>
          <w:rFonts w:ascii="Times New Roman" w:eastAsia="Times New Roman" w:hAnsi="Times New Roman"/>
          <w:color w:val="333333"/>
        </w:rPr>
      </w:pPr>
    </w:p>
    <w:p w:rsidR="00951912" w:rsidRDefault="00951912">
      <w:pPr>
        <w:numPr>
          <w:ilvl w:val="0"/>
          <w:numId w:val="1"/>
        </w:numPr>
        <w:shd w:val="clear" w:color="auto" w:fill="FFFFFF"/>
        <w:spacing w:after="0" w:line="260" w:lineRule="atLeast"/>
        <w:ind w:right="375"/>
        <w:rPr>
          <w:rFonts w:ascii="Times New Roman" w:eastAsia="Times New Roman" w:hAnsi="Times New Roman"/>
          <w:color w:val="333333"/>
        </w:rPr>
      </w:pPr>
      <w:r>
        <w:rPr>
          <w:rFonts w:ascii="Times New Roman" w:eastAsia="Times New Roman" w:hAnsi="Times New Roman"/>
          <w:color w:val="333333"/>
        </w:rPr>
        <w:t>Passed BTech with 1st class distinction with a CGPA of 8.</w:t>
      </w:r>
      <w:r w:rsidR="00D140BB">
        <w:rPr>
          <w:rFonts w:ascii="Times New Roman" w:eastAsia="Times New Roman" w:hAnsi="Times New Roman"/>
          <w:color w:val="333333"/>
        </w:rPr>
        <w:t>4</w:t>
      </w:r>
      <w:r>
        <w:rPr>
          <w:rFonts w:ascii="Times New Roman" w:eastAsia="Times New Roman" w:hAnsi="Times New Roman"/>
          <w:color w:val="333333"/>
        </w:rPr>
        <w:t xml:space="preserve"> from </w:t>
      </w:r>
      <w:r w:rsidR="00D140BB">
        <w:rPr>
          <w:rFonts w:ascii="Times New Roman" w:eastAsia="Times New Roman" w:hAnsi="Times New Roman"/>
          <w:color w:val="000000"/>
        </w:rPr>
        <w:t>WBUT</w:t>
      </w:r>
      <w:r w:rsidR="00D140BB">
        <w:rPr>
          <w:rFonts w:ascii="Times New Roman" w:eastAsia="Times New Roman" w:hAnsi="Times New Roman"/>
          <w:color w:val="333333"/>
        </w:rPr>
        <w:t xml:space="preserve"> </w:t>
      </w:r>
      <w:r>
        <w:rPr>
          <w:rFonts w:ascii="Times New Roman" w:eastAsia="Times New Roman" w:hAnsi="Times New Roman"/>
          <w:color w:val="333333"/>
        </w:rPr>
        <w:t xml:space="preserve">University, </w:t>
      </w:r>
      <w:r w:rsidR="00D140BB">
        <w:rPr>
          <w:rFonts w:ascii="Times New Roman" w:eastAsia="Times New Roman" w:hAnsi="Times New Roman"/>
          <w:color w:val="333333"/>
        </w:rPr>
        <w:t>Durgapur</w:t>
      </w:r>
      <w:r>
        <w:rPr>
          <w:rFonts w:ascii="Times New Roman" w:eastAsia="Times New Roman" w:hAnsi="Times New Roman"/>
          <w:color w:val="333333"/>
        </w:rPr>
        <w:t xml:space="preserve"> in the year </w:t>
      </w:r>
      <w:r w:rsidR="001359E0">
        <w:rPr>
          <w:rFonts w:ascii="Times New Roman" w:eastAsia="Times New Roman" w:hAnsi="Times New Roman"/>
          <w:color w:val="333333"/>
        </w:rPr>
        <w:t>2010</w:t>
      </w:r>
      <w:r>
        <w:rPr>
          <w:rFonts w:ascii="Times New Roman" w:eastAsia="Times New Roman" w:hAnsi="Times New Roman"/>
          <w:color w:val="333333"/>
        </w:rPr>
        <w:t>.</w:t>
      </w:r>
    </w:p>
    <w:p w:rsidR="00951912" w:rsidRDefault="00951912">
      <w:pPr>
        <w:shd w:val="clear" w:color="auto" w:fill="FFFFFF"/>
        <w:spacing w:after="150" w:line="260" w:lineRule="atLeast"/>
        <w:ind w:left="720" w:right="375"/>
        <w:rPr>
          <w:rFonts w:ascii="Times New Roman" w:eastAsia="Times New Roman" w:hAnsi="Times New Roman"/>
          <w:color w:val="333333"/>
        </w:rPr>
      </w:pPr>
    </w:p>
    <w:p w:rsidR="00951912" w:rsidRDefault="00951912">
      <w:pPr>
        <w:shd w:val="clear" w:color="auto" w:fill="B6DDE8"/>
        <w:spacing w:after="0" w:line="260" w:lineRule="atLeast"/>
        <w:ind w:left="720" w:right="375"/>
        <w:jc w:val="center"/>
        <w:rPr>
          <w:rFonts w:ascii="Times New Roman" w:eastAsia="Times New Roman" w:hAnsi="Times New Roman"/>
          <w:color w:val="333333"/>
        </w:rPr>
      </w:pPr>
      <w:r>
        <w:rPr>
          <w:rFonts w:ascii="Times New Roman" w:eastAsia="Times New Roman" w:hAnsi="Times New Roman"/>
          <w:b/>
          <w:bCs/>
          <w:caps/>
          <w:color w:val="445238"/>
          <w:sz w:val="24"/>
          <w:szCs w:val="24"/>
        </w:rPr>
        <w:t>SOFTWARE  SKILLS</w:t>
      </w:r>
    </w:p>
    <w:p w:rsidR="00951912" w:rsidRDefault="00951912">
      <w:pPr>
        <w:shd w:val="clear" w:color="auto" w:fill="FFFFFF"/>
        <w:spacing w:after="0" w:line="260" w:lineRule="atLeast"/>
        <w:ind w:left="720" w:right="375"/>
        <w:rPr>
          <w:rFonts w:ascii="Times New Roman" w:eastAsia="Times New Roman" w:hAnsi="Times New Roman"/>
          <w:color w:val="333333"/>
        </w:rPr>
      </w:pPr>
    </w:p>
    <w:p w:rsidR="00951912" w:rsidRDefault="006C281F">
      <w:pPr>
        <w:numPr>
          <w:ilvl w:val="0"/>
          <w:numId w:val="1"/>
        </w:numPr>
        <w:shd w:val="clear" w:color="auto" w:fill="FFFFFF"/>
        <w:spacing w:after="0" w:line="260" w:lineRule="atLeast"/>
        <w:ind w:right="375"/>
        <w:rPr>
          <w:rFonts w:ascii="Times New Roman" w:eastAsia="Times New Roman" w:hAnsi="Times New Roman"/>
          <w:color w:val="333333"/>
        </w:rPr>
      </w:pPr>
      <w:r>
        <w:rPr>
          <w:rFonts w:ascii="Times New Roman" w:eastAsia="Times New Roman" w:hAnsi="Times New Roman"/>
          <w:color w:val="333333"/>
        </w:rPr>
        <w:t>Languages:</w:t>
      </w:r>
      <w:r w:rsidR="00CC6852">
        <w:rPr>
          <w:rFonts w:ascii="Times New Roman" w:eastAsia="Times New Roman" w:hAnsi="Times New Roman"/>
          <w:color w:val="333333"/>
        </w:rPr>
        <w:t xml:space="preserve"> Java</w:t>
      </w:r>
      <w:r w:rsidR="00160B86">
        <w:rPr>
          <w:rFonts w:ascii="Times New Roman" w:eastAsia="Times New Roman" w:hAnsi="Times New Roman"/>
          <w:color w:val="333333"/>
        </w:rPr>
        <w:t>/J2EE</w:t>
      </w:r>
      <w:r w:rsidR="00CC6852">
        <w:rPr>
          <w:rFonts w:ascii="Times New Roman" w:eastAsia="Times New Roman" w:hAnsi="Times New Roman"/>
          <w:color w:val="333333"/>
        </w:rPr>
        <w:t>, JavaScript.</w:t>
      </w:r>
    </w:p>
    <w:p w:rsidR="00E8095B" w:rsidRPr="00025DDE" w:rsidRDefault="00951912">
      <w:pPr>
        <w:numPr>
          <w:ilvl w:val="0"/>
          <w:numId w:val="1"/>
        </w:numPr>
        <w:shd w:val="clear" w:color="auto" w:fill="FFFFFF"/>
        <w:spacing w:after="0" w:line="260" w:lineRule="atLeast"/>
        <w:ind w:right="375"/>
        <w:rPr>
          <w:rFonts w:ascii="Times New Roman" w:eastAsia="Times New Roman" w:hAnsi="Times New Roman"/>
          <w:color w:val="333333"/>
        </w:rPr>
      </w:pPr>
      <w:r>
        <w:rPr>
          <w:rFonts w:ascii="Times New Roman" w:eastAsia="Times New Roman" w:hAnsi="Times New Roman"/>
          <w:color w:val="333333"/>
        </w:rPr>
        <w:lastRenderedPageBreak/>
        <w:t xml:space="preserve">Experienced J2EE developer with framework like </w:t>
      </w:r>
      <w:r w:rsidRPr="008509C5">
        <w:rPr>
          <w:rFonts w:ascii="Times New Roman" w:eastAsia="Times New Roman" w:hAnsi="Times New Roman"/>
          <w:b/>
          <w:color w:val="333333"/>
        </w:rPr>
        <w:t>Struts1.</w:t>
      </w:r>
      <w:r w:rsidR="00094E72">
        <w:rPr>
          <w:rFonts w:ascii="Times New Roman" w:eastAsia="Times New Roman" w:hAnsi="Times New Roman"/>
          <w:b/>
          <w:color w:val="333333"/>
        </w:rPr>
        <w:t>x</w:t>
      </w:r>
      <w:r w:rsidRPr="008509C5">
        <w:rPr>
          <w:rFonts w:ascii="Times New Roman" w:eastAsia="Times New Roman" w:hAnsi="Times New Roman"/>
          <w:b/>
          <w:color w:val="333333"/>
        </w:rPr>
        <w:t>/2.0</w:t>
      </w:r>
      <w:r w:rsidR="008509C5" w:rsidRPr="008509C5">
        <w:rPr>
          <w:rFonts w:ascii="Times New Roman" w:eastAsia="Times New Roman" w:hAnsi="Times New Roman"/>
          <w:b/>
          <w:color w:val="333333"/>
        </w:rPr>
        <w:t>, Spring3</w:t>
      </w:r>
      <w:r w:rsidR="00C32FBF">
        <w:rPr>
          <w:rFonts w:ascii="Times New Roman" w:eastAsia="Times New Roman" w:hAnsi="Times New Roman"/>
          <w:b/>
          <w:color w:val="333333"/>
        </w:rPr>
        <w:t>, Spring 4</w:t>
      </w:r>
      <w:r w:rsidR="00761FEA">
        <w:rPr>
          <w:rFonts w:ascii="Times New Roman" w:eastAsia="Times New Roman" w:hAnsi="Times New Roman"/>
          <w:b/>
          <w:color w:val="333333"/>
        </w:rPr>
        <w:t xml:space="preserve"> MVC</w:t>
      </w:r>
      <w:r>
        <w:rPr>
          <w:rFonts w:ascii="Times New Roman" w:eastAsia="Times New Roman" w:hAnsi="Times New Roman"/>
          <w:color w:val="333333"/>
        </w:rPr>
        <w:t xml:space="preserve"> and ORM t</w:t>
      </w:r>
      <w:r w:rsidR="00E8095B">
        <w:rPr>
          <w:rFonts w:ascii="Times New Roman" w:eastAsia="Times New Roman" w:hAnsi="Times New Roman"/>
          <w:color w:val="333333"/>
        </w:rPr>
        <w:t xml:space="preserve">ool like </w:t>
      </w:r>
      <w:r w:rsidR="00E8095B" w:rsidRPr="008509C5">
        <w:rPr>
          <w:rFonts w:ascii="Times New Roman" w:hAnsi="Times New Roman"/>
          <w:b/>
          <w:color w:val="000000"/>
          <w:sz w:val="20"/>
          <w:szCs w:val="20"/>
        </w:rPr>
        <w:t>Hibernate</w:t>
      </w:r>
      <w:r w:rsidR="00BD15CE">
        <w:rPr>
          <w:rFonts w:ascii="Times New Roman" w:hAnsi="Times New Roman"/>
          <w:b/>
          <w:color w:val="000000"/>
          <w:sz w:val="20"/>
          <w:szCs w:val="20"/>
        </w:rPr>
        <w:t>.</w:t>
      </w:r>
    </w:p>
    <w:p w:rsidR="00DF2D87" w:rsidRPr="00DF2D87" w:rsidRDefault="00025DDE">
      <w:pPr>
        <w:numPr>
          <w:ilvl w:val="0"/>
          <w:numId w:val="1"/>
        </w:numPr>
        <w:shd w:val="clear" w:color="auto" w:fill="FFFFFF"/>
        <w:spacing w:after="0" w:line="260" w:lineRule="atLeast"/>
        <w:ind w:right="375"/>
        <w:rPr>
          <w:rFonts w:ascii="Times New Roman" w:eastAsia="Times New Roman" w:hAnsi="Times New Roman"/>
          <w:color w:val="333333"/>
        </w:rPr>
      </w:pPr>
      <w:r>
        <w:rPr>
          <w:rFonts w:ascii="Times New Roman" w:hAnsi="Times New Roman"/>
          <w:b/>
          <w:color w:val="000000"/>
          <w:sz w:val="20"/>
          <w:szCs w:val="20"/>
        </w:rPr>
        <w:t>Spring</w:t>
      </w:r>
      <w:r w:rsidR="00CF662D">
        <w:rPr>
          <w:rFonts w:ascii="Times New Roman" w:hAnsi="Times New Roman"/>
          <w:b/>
          <w:color w:val="000000"/>
          <w:sz w:val="20"/>
          <w:szCs w:val="20"/>
        </w:rPr>
        <w:t xml:space="preserve"> Boot</w:t>
      </w:r>
      <w:r w:rsidR="00DF2D87">
        <w:rPr>
          <w:rFonts w:ascii="Times New Roman" w:hAnsi="Times New Roman"/>
          <w:b/>
          <w:color w:val="000000"/>
          <w:sz w:val="20"/>
          <w:szCs w:val="20"/>
        </w:rPr>
        <w:t xml:space="preserve"> Rest Services</w:t>
      </w:r>
      <w:r w:rsidR="00CF662D">
        <w:rPr>
          <w:rFonts w:ascii="Times New Roman" w:hAnsi="Times New Roman"/>
          <w:b/>
          <w:color w:val="000000"/>
          <w:sz w:val="20"/>
          <w:szCs w:val="20"/>
        </w:rPr>
        <w:t xml:space="preserve">, </w:t>
      </w:r>
      <w:r w:rsidR="00C32FBF">
        <w:rPr>
          <w:rFonts w:ascii="Times New Roman" w:hAnsi="Times New Roman"/>
          <w:b/>
          <w:color w:val="000000"/>
          <w:sz w:val="20"/>
          <w:szCs w:val="20"/>
        </w:rPr>
        <w:t>Micro services, Spring Cloud</w:t>
      </w:r>
      <w:r w:rsidR="00DF2D87">
        <w:rPr>
          <w:rFonts w:ascii="Times New Roman" w:hAnsi="Times New Roman"/>
          <w:b/>
          <w:color w:val="000000"/>
          <w:sz w:val="20"/>
          <w:szCs w:val="20"/>
        </w:rPr>
        <w:t>.</w:t>
      </w:r>
    </w:p>
    <w:p w:rsidR="00025DDE" w:rsidRDefault="00CF662D">
      <w:pPr>
        <w:numPr>
          <w:ilvl w:val="0"/>
          <w:numId w:val="1"/>
        </w:numPr>
        <w:shd w:val="clear" w:color="auto" w:fill="FFFFFF"/>
        <w:spacing w:after="0" w:line="260" w:lineRule="atLeast"/>
        <w:ind w:right="375"/>
        <w:rPr>
          <w:rFonts w:ascii="Times New Roman" w:eastAsia="Times New Roman" w:hAnsi="Times New Roman"/>
          <w:color w:val="333333"/>
        </w:rPr>
      </w:pPr>
      <w:r>
        <w:rPr>
          <w:rFonts w:ascii="Times New Roman" w:hAnsi="Times New Roman"/>
          <w:b/>
          <w:color w:val="000000"/>
          <w:sz w:val="20"/>
          <w:szCs w:val="20"/>
        </w:rPr>
        <w:t>Gradle</w:t>
      </w:r>
      <w:r w:rsidR="00C32FBF">
        <w:rPr>
          <w:rFonts w:ascii="Times New Roman" w:hAnsi="Times New Roman"/>
          <w:b/>
          <w:color w:val="000000"/>
          <w:sz w:val="20"/>
          <w:szCs w:val="20"/>
        </w:rPr>
        <w:t>/Maven</w:t>
      </w:r>
      <w:r>
        <w:rPr>
          <w:rFonts w:ascii="Times New Roman" w:hAnsi="Times New Roman"/>
          <w:b/>
          <w:color w:val="000000"/>
          <w:sz w:val="20"/>
          <w:szCs w:val="20"/>
        </w:rPr>
        <w:t xml:space="preserve"> and GIT</w:t>
      </w:r>
      <w:r w:rsidR="00025DDE">
        <w:rPr>
          <w:rFonts w:ascii="Times New Roman" w:hAnsi="Times New Roman"/>
          <w:b/>
          <w:color w:val="000000"/>
          <w:sz w:val="20"/>
          <w:szCs w:val="20"/>
        </w:rPr>
        <w:t xml:space="preserve"> integration based mobile app.</w:t>
      </w:r>
    </w:p>
    <w:p w:rsidR="00951912" w:rsidRDefault="000E59B7">
      <w:pPr>
        <w:numPr>
          <w:ilvl w:val="0"/>
          <w:numId w:val="1"/>
        </w:numPr>
        <w:shd w:val="clear" w:color="auto" w:fill="FFFFFF"/>
        <w:spacing w:after="0" w:line="260" w:lineRule="atLeast"/>
        <w:ind w:right="375"/>
        <w:rPr>
          <w:rFonts w:ascii="Times New Roman" w:eastAsia="Times New Roman" w:hAnsi="Times New Roman"/>
          <w:color w:val="333333"/>
        </w:rPr>
      </w:pPr>
      <w:r>
        <w:rPr>
          <w:rFonts w:ascii="Times New Roman" w:eastAsia="Times New Roman" w:hAnsi="Times New Roman"/>
          <w:color w:val="333333"/>
        </w:rPr>
        <w:t>IDE like</w:t>
      </w:r>
      <w:r w:rsidR="00025DDE">
        <w:rPr>
          <w:rFonts w:ascii="Times New Roman" w:eastAsia="Times New Roman" w:hAnsi="Times New Roman"/>
          <w:color w:val="333333"/>
        </w:rPr>
        <w:t xml:space="preserve"> Intelij</w:t>
      </w:r>
      <w:r w:rsidR="00CF662D">
        <w:rPr>
          <w:rFonts w:ascii="Times New Roman" w:eastAsia="Times New Roman" w:hAnsi="Times New Roman"/>
          <w:color w:val="333333"/>
        </w:rPr>
        <w:t xml:space="preserve"> </w:t>
      </w:r>
      <w:r w:rsidR="00025DDE">
        <w:rPr>
          <w:rFonts w:ascii="Times New Roman" w:eastAsia="Times New Roman" w:hAnsi="Times New Roman"/>
          <w:color w:val="333333"/>
        </w:rPr>
        <w:t xml:space="preserve">Idea , </w:t>
      </w:r>
      <w:r>
        <w:rPr>
          <w:rFonts w:ascii="Times New Roman" w:eastAsia="Times New Roman" w:hAnsi="Times New Roman"/>
          <w:color w:val="333333"/>
        </w:rPr>
        <w:t xml:space="preserve"> </w:t>
      </w:r>
      <w:r w:rsidR="00E8095B" w:rsidRPr="008509C5">
        <w:rPr>
          <w:rFonts w:ascii="Times New Roman" w:hAnsi="Times New Roman"/>
          <w:b/>
          <w:color w:val="000000"/>
          <w:sz w:val="20"/>
          <w:szCs w:val="20"/>
        </w:rPr>
        <w:t xml:space="preserve">Eclipse </w:t>
      </w:r>
      <w:r w:rsidR="00CF662D">
        <w:rPr>
          <w:rFonts w:ascii="Times New Roman" w:hAnsi="Times New Roman"/>
          <w:b/>
          <w:color w:val="000000"/>
          <w:sz w:val="20"/>
          <w:szCs w:val="20"/>
        </w:rPr>
        <w:t>Oxygen</w:t>
      </w:r>
      <w:r w:rsidR="00E8095B" w:rsidRPr="008509C5">
        <w:rPr>
          <w:rFonts w:ascii="Times New Roman" w:hAnsi="Times New Roman"/>
          <w:b/>
          <w:color w:val="000000"/>
          <w:sz w:val="20"/>
          <w:szCs w:val="20"/>
        </w:rPr>
        <w:t>, iReport 5.0</w:t>
      </w:r>
      <w:r w:rsidR="00951912" w:rsidRPr="008509C5">
        <w:rPr>
          <w:rFonts w:ascii="Times New Roman" w:eastAsia="Times New Roman" w:hAnsi="Times New Roman"/>
          <w:b/>
          <w:color w:val="333333"/>
        </w:rPr>
        <w:t xml:space="preserve">, </w:t>
      </w:r>
      <w:r w:rsidRPr="008509C5">
        <w:rPr>
          <w:rFonts w:ascii="Times New Roman" w:eastAsia="Times New Roman" w:hAnsi="Times New Roman"/>
          <w:b/>
          <w:color w:val="333333"/>
        </w:rPr>
        <w:t>IBM RAD</w:t>
      </w:r>
      <w:r w:rsidR="00BD15CE">
        <w:rPr>
          <w:rFonts w:ascii="Times New Roman" w:eastAsia="Times New Roman" w:hAnsi="Times New Roman"/>
          <w:b/>
          <w:color w:val="333333"/>
        </w:rPr>
        <w:t>7.x</w:t>
      </w:r>
      <w:r w:rsidR="00EF1171">
        <w:rPr>
          <w:rFonts w:ascii="Times New Roman" w:eastAsia="Times New Roman" w:hAnsi="Times New Roman"/>
          <w:color w:val="333333"/>
        </w:rPr>
        <w:t xml:space="preserve"> and </w:t>
      </w:r>
      <w:r w:rsidR="00EF1171" w:rsidRPr="008509C5">
        <w:rPr>
          <w:rFonts w:ascii="Times New Roman" w:eastAsia="Times New Roman" w:hAnsi="Times New Roman"/>
          <w:b/>
          <w:color w:val="333333"/>
        </w:rPr>
        <w:t>Net B</w:t>
      </w:r>
      <w:r w:rsidRPr="008509C5">
        <w:rPr>
          <w:rFonts w:ascii="Times New Roman" w:eastAsia="Times New Roman" w:hAnsi="Times New Roman"/>
          <w:b/>
          <w:color w:val="333333"/>
        </w:rPr>
        <w:t>eans</w:t>
      </w:r>
      <w:r>
        <w:rPr>
          <w:rFonts w:ascii="Times New Roman" w:eastAsia="Times New Roman" w:hAnsi="Times New Roman"/>
          <w:color w:val="333333"/>
        </w:rPr>
        <w:t>.</w:t>
      </w:r>
    </w:p>
    <w:p w:rsidR="00951912" w:rsidRDefault="00E8095B">
      <w:pPr>
        <w:numPr>
          <w:ilvl w:val="0"/>
          <w:numId w:val="1"/>
        </w:numPr>
        <w:shd w:val="clear" w:color="auto" w:fill="FFFFFF"/>
        <w:spacing w:after="0" w:line="260" w:lineRule="atLeast"/>
        <w:ind w:right="375"/>
        <w:rPr>
          <w:rFonts w:ascii="Times New Roman" w:eastAsia="Times New Roman" w:hAnsi="Times New Roman"/>
          <w:color w:val="333333"/>
        </w:rPr>
      </w:pPr>
      <w:r>
        <w:rPr>
          <w:rFonts w:ascii="Times New Roman" w:eastAsia="Times New Roman" w:hAnsi="Times New Roman"/>
          <w:color w:val="333333"/>
        </w:rPr>
        <w:t xml:space="preserve">Application servers </w:t>
      </w:r>
      <w:r w:rsidRPr="008509C5">
        <w:rPr>
          <w:rFonts w:ascii="Times New Roman" w:eastAsia="Times New Roman" w:hAnsi="Times New Roman"/>
          <w:b/>
          <w:color w:val="333333"/>
        </w:rPr>
        <w:t>JBOSS</w:t>
      </w:r>
      <w:r>
        <w:rPr>
          <w:rFonts w:ascii="Times New Roman" w:eastAsia="Times New Roman" w:hAnsi="Times New Roman"/>
          <w:color w:val="333333"/>
        </w:rPr>
        <w:t xml:space="preserve"> and </w:t>
      </w:r>
      <w:r w:rsidRPr="008509C5">
        <w:rPr>
          <w:rFonts w:ascii="Times New Roman" w:eastAsia="Times New Roman" w:hAnsi="Times New Roman"/>
          <w:b/>
          <w:color w:val="333333"/>
        </w:rPr>
        <w:t>IBM WAS7.0</w:t>
      </w:r>
      <w:r w:rsidR="00887D8F">
        <w:rPr>
          <w:rFonts w:ascii="Times New Roman" w:eastAsia="Times New Roman" w:hAnsi="Times New Roman"/>
          <w:color w:val="333333"/>
        </w:rPr>
        <w:t xml:space="preserve">, web server </w:t>
      </w:r>
      <w:r w:rsidR="00887D8F" w:rsidRPr="008509C5">
        <w:rPr>
          <w:rFonts w:ascii="Times New Roman" w:eastAsia="Times New Roman" w:hAnsi="Times New Roman"/>
          <w:b/>
          <w:color w:val="333333"/>
        </w:rPr>
        <w:t>Apache Tomcat</w:t>
      </w:r>
      <w:r>
        <w:rPr>
          <w:rFonts w:ascii="Times New Roman" w:eastAsia="Times New Roman" w:hAnsi="Times New Roman"/>
          <w:color w:val="333333"/>
        </w:rPr>
        <w:t>.</w:t>
      </w:r>
    </w:p>
    <w:p w:rsidR="00951912" w:rsidRDefault="00951912">
      <w:pPr>
        <w:numPr>
          <w:ilvl w:val="0"/>
          <w:numId w:val="1"/>
        </w:numPr>
        <w:shd w:val="clear" w:color="auto" w:fill="FFFFFF"/>
        <w:spacing w:after="0" w:line="260" w:lineRule="atLeast"/>
        <w:ind w:right="375"/>
        <w:rPr>
          <w:rFonts w:ascii="Times New Roman" w:eastAsia="Times New Roman" w:hAnsi="Times New Roman"/>
          <w:color w:val="333333"/>
        </w:rPr>
      </w:pPr>
      <w:r>
        <w:rPr>
          <w:rFonts w:ascii="Times New Roman" w:eastAsia="Times New Roman" w:hAnsi="Times New Roman"/>
          <w:color w:val="333333"/>
        </w:rPr>
        <w:t xml:space="preserve">Intermediate Knowledge of  </w:t>
      </w:r>
      <w:r w:rsidR="00F00994" w:rsidRPr="009C7A67">
        <w:rPr>
          <w:rFonts w:ascii="Times New Roman" w:eastAsia="Times New Roman" w:hAnsi="Times New Roman"/>
          <w:b/>
          <w:color w:val="333333"/>
        </w:rPr>
        <w:t>RESTFul</w:t>
      </w:r>
      <w:r w:rsidR="00F00994">
        <w:rPr>
          <w:rFonts w:ascii="Times New Roman" w:eastAsia="Times New Roman" w:hAnsi="Times New Roman"/>
          <w:color w:val="333333"/>
        </w:rPr>
        <w:t xml:space="preserve"> web service</w:t>
      </w:r>
      <w:r w:rsidR="000B7CBE">
        <w:rPr>
          <w:rFonts w:ascii="Times New Roman" w:eastAsia="Times New Roman" w:hAnsi="Times New Roman"/>
          <w:color w:val="333333"/>
        </w:rPr>
        <w:t xml:space="preserve"> using </w:t>
      </w:r>
      <w:r w:rsidR="000B7CBE" w:rsidRPr="00365B2E">
        <w:rPr>
          <w:rFonts w:ascii="Times New Roman" w:eastAsia="Times New Roman" w:hAnsi="Times New Roman"/>
          <w:b/>
          <w:color w:val="333333"/>
        </w:rPr>
        <w:t>JERSEY and Spring</w:t>
      </w:r>
      <w:r w:rsidR="00F00994">
        <w:rPr>
          <w:rFonts w:ascii="Times New Roman" w:eastAsia="Times New Roman" w:hAnsi="Times New Roman"/>
          <w:color w:val="333333"/>
        </w:rPr>
        <w:t xml:space="preserve">, </w:t>
      </w:r>
      <w:r w:rsidRPr="008509C5">
        <w:rPr>
          <w:rFonts w:ascii="Times New Roman" w:eastAsia="Times New Roman" w:hAnsi="Times New Roman"/>
          <w:b/>
          <w:color w:val="333333"/>
        </w:rPr>
        <w:t>SOA</w:t>
      </w:r>
      <w:r w:rsidR="00032994">
        <w:rPr>
          <w:rFonts w:ascii="Times New Roman" w:eastAsia="Times New Roman" w:hAnsi="Times New Roman"/>
          <w:b/>
          <w:color w:val="333333"/>
        </w:rPr>
        <w:t xml:space="preserve"> </w:t>
      </w:r>
      <w:r w:rsidRPr="008509C5">
        <w:rPr>
          <w:rFonts w:ascii="Times New Roman" w:eastAsia="Times New Roman" w:hAnsi="Times New Roman"/>
          <w:b/>
          <w:color w:val="333333"/>
        </w:rPr>
        <w:t>Webservices</w:t>
      </w:r>
      <w:r>
        <w:rPr>
          <w:rFonts w:ascii="Times New Roman" w:eastAsia="Times New Roman" w:hAnsi="Times New Roman"/>
          <w:color w:val="333333"/>
        </w:rPr>
        <w:t xml:space="preserve">, XML parsing, </w:t>
      </w:r>
      <w:r w:rsidRPr="008509C5">
        <w:rPr>
          <w:rFonts w:ascii="Times New Roman" w:eastAsia="Times New Roman" w:hAnsi="Times New Roman"/>
          <w:b/>
          <w:color w:val="333333"/>
        </w:rPr>
        <w:t>JAXB</w:t>
      </w:r>
      <w:r w:rsidR="00F01A8C">
        <w:rPr>
          <w:rFonts w:ascii="Times New Roman" w:eastAsia="Times New Roman" w:hAnsi="Times New Roman"/>
          <w:b/>
          <w:color w:val="333333"/>
        </w:rPr>
        <w:t xml:space="preserve">, </w:t>
      </w:r>
      <w:r w:rsidR="00267E89">
        <w:rPr>
          <w:rFonts w:ascii="Times New Roman" w:eastAsia="Times New Roman" w:hAnsi="Times New Roman"/>
          <w:b/>
          <w:color w:val="333333"/>
        </w:rPr>
        <w:t xml:space="preserve">IBM </w:t>
      </w:r>
      <w:r w:rsidR="00F01A8C">
        <w:rPr>
          <w:rFonts w:ascii="Times New Roman" w:eastAsia="Times New Roman" w:hAnsi="Times New Roman"/>
          <w:b/>
          <w:color w:val="333333"/>
        </w:rPr>
        <w:t>ObjectGrid</w:t>
      </w:r>
      <w:r w:rsidR="000B3D78">
        <w:rPr>
          <w:rFonts w:ascii="Times New Roman" w:eastAsia="Times New Roman" w:hAnsi="Times New Roman"/>
          <w:b/>
          <w:color w:val="333333"/>
        </w:rPr>
        <w:t>.</w:t>
      </w:r>
    </w:p>
    <w:p w:rsidR="00951912" w:rsidRPr="00740EB6" w:rsidRDefault="00740EB6" w:rsidP="00740EB6">
      <w:pPr>
        <w:numPr>
          <w:ilvl w:val="0"/>
          <w:numId w:val="1"/>
        </w:numPr>
        <w:shd w:val="clear" w:color="auto" w:fill="FFFFFF"/>
        <w:spacing w:after="0" w:line="260" w:lineRule="atLeast"/>
        <w:ind w:right="375"/>
        <w:rPr>
          <w:rFonts w:ascii="Times New Roman" w:eastAsia="Times New Roman" w:hAnsi="Times New Roman"/>
          <w:color w:val="333333"/>
        </w:rPr>
      </w:pPr>
      <w:r w:rsidRPr="00740EB6">
        <w:rPr>
          <w:rFonts w:ascii="Times New Roman" w:eastAsia="Times New Roman" w:hAnsi="Times New Roman"/>
          <w:color w:val="333333"/>
        </w:rPr>
        <w:t xml:space="preserve">Extensively used Apache </w:t>
      </w:r>
      <w:r w:rsidRPr="008509C5">
        <w:rPr>
          <w:rFonts w:ascii="Times New Roman" w:eastAsia="Times New Roman" w:hAnsi="Times New Roman"/>
          <w:b/>
          <w:color w:val="333333"/>
        </w:rPr>
        <w:t>JSP</w:t>
      </w:r>
      <w:r w:rsidR="0033024A">
        <w:rPr>
          <w:rFonts w:ascii="Times New Roman" w:eastAsia="Times New Roman" w:hAnsi="Times New Roman"/>
          <w:b/>
          <w:color w:val="333333"/>
        </w:rPr>
        <w:t>, Spring forms</w:t>
      </w:r>
      <w:r w:rsidR="00DF2D87">
        <w:rPr>
          <w:rFonts w:ascii="Times New Roman" w:eastAsia="Times New Roman" w:hAnsi="Times New Roman"/>
          <w:color w:val="333333"/>
        </w:rPr>
        <w:t xml:space="preserve"> </w:t>
      </w:r>
      <w:r w:rsidRPr="00740EB6">
        <w:rPr>
          <w:rFonts w:ascii="Times New Roman" w:eastAsia="Times New Roman" w:hAnsi="Times New Roman"/>
          <w:color w:val="333333"/>
        </w:rPr>
        <w:t xml:space="preserve">and </w:t>
      </w:r>
      <w:r w:rsidRPr="008509C5">
        <w:rPr>
          <w:rFonts w:ascii="Times New Roman" w:eastAsia="Times New Roman" w:hAnsi="Times New Roman"/>
          <w:b/>
          <w:color w:val="333333"/>
        </w:rPr>
        <w:t>Struts 2 UI</w:t>
      </w:r>
      <w:r w:rsidRPr="00740EB6">
        <w:rPr>
          <w:rFonts w:ascii="Times New Roman" w:eastAsia="Times New Roman" w:hAnsi="Times New Roman"/>
          <w:color w:val="333333"/>
        </w:rPr>
        <w:t xml:space="preserve"> tags at the front end of a java projects</w:t>
      </w:r>
    </w:p>
    <w:p w:rsidR="00740EB6" w:rsidRPr="008A2594" w:rsidRDefault="00740EB6" w:rsidP="00740EB6">
      <w:pPr>
        <w:widowControl w:val="0"/>
        <w:numPr>
          <w:ilvl w:val="0"/>
          <w:numId w:val="1"/>
        </w:numPr>
        <w:tabs>
          <w:tab w:val="left" w:pos="720"/>
        </w:tabs>
        <w:suppressAutoHyphens w:val="0"/>
        <w:autoSpaceDE w:val="0"/>
        <w:autoSpaceDN w:val="0"/>
        <w:adjustRightInd w:val="0"/>
        <w:spacing w:after="0" w:line="240" w:lineRule="auto"/>
        <w:rPr>
          <w:rFonts w:ascii="Times New Roman" w:hAnsi="Times New Roman"/>
          <w:color w:val="000000"/>
          <w:sz w:val="20"/>
          <w:szCs w:val="20"/>
        </w:rPr>
      </w:pPr>
      <w:r w:rsidRPr="008A2594">
        <w:rPr>
          <w:rFonts w:ascii="Times New Roman" w:hAnsi="Times New Roman"/>
          <w:color w:val="000000"/>
          <w:sz w:val="20"/>
          <w:szCs w:val="20"/>
        </w:rPr>
        <w:t xml:space="preserve">Experience with issue tracking applications/software like </w:t>
      </w:r>
      <w:r w:rsidRPr="008A2594">
        <w:rPr>
          <w:rFonts w:ascii="Times New Roman" w:hAnsi="Times New Roman"/>
          <w:b/>
          <w:bCs/>
          <w:color w:val="000000"/>
          <w:sz w:val="20"/>
          <w:szCs w:val="20"/>
        </w:rPr>
        <w:t>Jira</w:t>
      </w:r>
      <w:r>
        <w:rPr>
          <w:rFonts w:ascii="Times New Roman" w:hAnsi="Times New Roman"/>
          <w:b/>
          <w:bCs/>
          <w:color w:val="000000"/>
          <w:sz w:val="20"/>
          <w:szCs w:val="20"/>
        </w:rPr>
        <w:t>, HP QC</w:t>
      </w:r>
      <w:r w:rsidRPr="008A2594">
        <w:rPr>
          <w:rFonts w:ascii="Times New Roman" w:hAnsi="Times New Roman"/>
          <w:b/>
          <w:bCs/>
          <w:color w:val="000000"/>
          <w:sz w:val="20"/>
          <w:szCs w:val="20"/>
        </w:rPr>
        <w:t>.</w:t>
      </w:r>
    </w:p>
    <w:p w:rsidR="008509C5" w:rsidRPr="008A2594" w:rsidRDefault="008509C5" w:rsidP="008509C5">
      <w:pPr>
        <w:widowControl w:val="0"/>
        <w:numPr>
          <w:ilvl w:val="0"/>
          <w:numId w:val="1"/>
        </w:numPr>
        <w:tabs>
          <w:tab w:val="left" w:pos="720"/>
        </w:tabs>
        <w:suppressAutoHyphens w:val="0"/>
        <w:autoSpaceDE w:val="0"/>
        <w:autoSpaceDN w:val="0"/>
        <w:adjustRightInd w:val="0"/>
        <w:spacing w:after="0" w:line="240" w:lineRule="auto"/>
        <w:rPr>
          <w:rFonts w:ascii="Times New Roman" w:hAnsi="Times New Roman"/>
          <w:color w:val="000000"/>
          <w:sz w:val="20"/>
          <w:szCs w:val="20"/>
        </w:rPr>
      </w:pPr>
      <w:r w:rsidRPr="008A2594">
        <w:rPr>
          <w:rFonts w:ascii="Times New Roman" w:hAnsi="Times New Roman"/>
          <w:color w:val="000000"/>
          <w:sz w:val="20"/>
          <w:szCs w:val="20"/>
        </w:rPr>
        <w:t xml:space="preserve">Experience in creating dynamic </w:t>
      </w:r>
      <w:r w:rsidRPr="008A2594">
        <w:rPr>
          <w:rFonts w:ascii="Times New Roman" w:hAnsi="Times New Roman"/>
          <w:b/>
          <w:color w:val="000000"/>
          <w:sz w:val="20"/>
          <w:szCs w:val="20"/>
        </w:rPr>
        <w:t>Jasper</w:t>
      </w:r>
      <w:r w:rsidRPr="008A2594">
        <w:rPr>
          <w:rFonts w:ascii="Times New Roman" w:hAnsi="Times New Roman"/>
          <w:color w:val="000000"/>
          <w:sz w:val="20"/>
          <w:szCs w:val="20"/>
        </w:rPr>
        <w:t xml:space="preserve"> report using </w:t>
      </w:r>
      <w:r w:rsidRPr="008A2594">
        <w:rPr>
          <w:rFonts w:ascii="Times New Roman" w:hAnsi="Times New Roman"/>
          <w:b/>
          <w:color w:val="000000"/>
          <w:sz w:val="20"/>
          <w:szCs w:val="20"/>
        </w:rPr>
        <w:t>iReport5.0.</w:t>
      </w:r>
    </w:p>
    <w:p w:rsidR="00740EB6" w:rsidRDefault="00C54D1A" w:rsidP="00740EB6">
      <w:pPr>
        <w:numPr>
          <w:ilvl w:val="0"/>
          <w:numId w:val="1"/>
        </w:numPr>
        <w:shd w:val="clear" w:color="auto" w:fill="FFFFFF"/>
        <w:spacing w:after="0" w:line="260" w:lineRule="atLeast"/>
        <w:ind w:right="375"/>
        <w:rPr>
          <w:rFonts w:ascii="Times New Roman" w:eastAsia="Times New Roman" w:hAnsi="Times New Roman"/>
          <w:color w:val="333333"/>
        </w:rPr>
      </w:pPr>
      <w:r w:rsidRPr="00740EB6">
        <w:rPr>
          <w:rFonts w:ascii="Times New Roman" w:eastAsia="Times New Roman" w:hAnsi="Times New Roman"/>
          <w:color w:val="333333"/>
        </w:rPr>
        <w:t>Extensively used</w:t>
      </w:r>
      <w:r w:rsidRPr="00C54D1A">
        <w:rPr>
          <w:rFonts w:ascii="Verdana" w:hAnsi="Verdana"/>
          <w:b/>
        </w:rPr>
        <w:t xml:space="preserve"> </w:t>
      </w:r>
      <w:r w:rsidRPr="00C54D1A">
        <w:rPr>
          <w:rFonts w:ascii="Times New Roman" w:eastAsia="Times New Roman" w:hAnsi="Times New Roman"/>
          <w:color w:val="333333"/>
        </w:rPr>
        <w:t>Version Control Systems</w:t>
      </w:r>
      <w:r>
        <w:rPr>
          <w:rFonts w:ascii="Times New Roman" w:eastAsia="Times New Roman" w:hAnsi="Times New Roman"/>
          <w:color w:val="333333"/>
        </w:rPr>
        <w:t xml:space="preserve"> like </w:t>
      </w:r>
      <w:r w:rsidRPr="00C54D1A">
        <w:rPr>
          <w:rFonts w:ascii="Times New Roman" w:eastAsia="Times New Roman" w:hAnsi="Times New Roman"/>
          <w:b/>
          <w:color w:val="333333"/>
        </w:rPr>
        <w:t>SVN</w:t>
      </w:r>
      <w:r w:rsidRPr="00C54D1A">
        <w:rPr>
          <w:rFonts w:ascii="Times New Roman" w:eastAsia="Times New Roman" w:hAnsi="Times New Roman"/>
          <w:color w:val="333333"/>
        </w:rPr>
        <w:t>, MS Visual Source Safe (</w:t>
      </w:r>
      <w:r w:rsidRPr="00C54D1A">
        <w:rPr>
          <w:rFonts w:ascii="Times New Roman" w:eastAsia="Times New Roman" w:hAnsi="Times New Roman"/>
          <w:b/>
          <w:color w:val="333333"/>
        </w:rPr>
        <w:t>VSS</w:t>
      </w:r>
      <w:r w:rsidRPr="00C54D1A">
        <w:rPr>
          <w:rFonts w:ascii="Times New Roman" w:eastAsia="Times New Roman" w:hAnsi="Times New Roman"/>
          <w:color w:val="333333"/>
        </w:rPr>
        <w:t xml:space="preserve">), </w:t>
      </w:r>
      <w:r w:rsidR="004A0007">
        <w:rPr>
          <w:rFonts w:ascii="Times New Roman" w:eastAsia="Times New Roman" w:hAnsi="Times New Roman"/>
          <w:b/>
          <w:color w:val="333333"/>
        </w:rPr>
        <w:t>CCRC</w:t>
      </w:r>
      <w:r w:rsidRPr="00C54D1A">
        <w:rPr>
          <w:rFonts w:ascii="Times New Roman" w:eastAsia="Times New Roman" w:hAnsi="Times New Roman"/>
          <w:color w:val="333333"/>
        </w:rPr>
        <w:t>.</w:t>
      </w:r>
    </w:p>
    <w:p w:rsidR="00B97E8C" w:rsidRDefault="00B97E8C" w:rsidP="00740EB6">
      <w:pPr>
        <w:numPr>
          <w:ilvl w:val="0"/>
          <w:numId w:val="1"/>
        </w:numPr>
        <w:shd w:val="clear" w:color="auto" w:fill="FFFFFF"/>
        <w:spacing w:after="0" w:line="260" w:lineRule="atLeast"/>
        <w:ind w:right="375"/>
        <w:rPr>
          <w:rFonts w:ascii="Times New Roman" w:eastAsia="Times New Roman" w:hAnsi="Times New Roman"/>
          <w:color w:val="333333"/>
        </w:rPr>
      </w:pPr>
      <w:r>
        <w:rPr>
          <w:rFonts w:ascii="Times New Roman" w:eastAsia="Times New Roman" w:hAnsi="Times New Roman"/>
          <w:color w:val="333333"/>
        </w:rPr>
        <w:t xml:space="preserve">Knowledge of CI and Delivery tool </w:t>
      </w:r>
      <w:r w:rsidRPr="00B97E8C">
        <w:rPr>
          <w:rFonts w:ascii="Times New Roman" w:eastAsia="Times New Roman" w:hAnsi="Times New Roman"/>
          <w:b/>
          <w:color w:val="333333"/>
        </w:rPr>
        <w:t>JENKINS.</w:t>
      </w:r>
    </w:p>
    <w:p w:rsidR="00B97E8C" w:rsidRDefault="00B97E8C" w:rsidP="00740EB6">
      <w:pPr>
        <w:numPr>
          <w:ilvl w:val="0"/>
          <w:numId w:val="1"/>
        </w:numPr>
        <w:shd w:val="clear" w:color="auto" w:fill="FFFFFF"/>
        <w:spacing w:after="0" w:line="260" w:lineRule="atLeast"/>
        <w:ind w:right="375"/>
        <w:rPr>
          <w:rFonts w:ascii="Times New Roman" w:eastAsia="Times New Roman" w:hAnsi="Times New Roman"/>
          <w:color w:val="333333"/>
        </w:rPr>
      </w:pPr>
      <w:r>
        <w:rPr>
          <w:rFonts w:ascii="Times New Roman" w:eastAsia="Times New Roman" w:hAnsi="Times New Roman"/>
          <w:color w:val="333333"/>
        </w:rPr>
        <w:t>Knowledge of Cod</w:t>
      </w:r>
      <w:r w:rsidR="007E5D26">
        <w:rPr>
          <w:rFonts w:ascii="Times New Roman" w:eastAsia="Times New Roman" w:hAnsi="Times New Roman"/>
          <w:color w:val="333333"/>
        </w:rPr>
        <w:t>e</w:t>
      </w:r>
      <w:r>
        <w:rPr>
          <w:rFonts w:ascii="Times New Roman" w:eastAsia="Times New Roman" w:hAnsi="Times New Roman"/>
          <w:color w:val="333333"/>
        </w:rPr>
        <w:t xml:space="preserve"> coverage tool </w:t>
      </w:r>
      <w:r w:rsidRPr="00B97E8C">
        <w:rPr>
          <w:rFonts w:ascii="Times New Roman" w:eastAsia="Times New Roman" w:hAnsi="Times New Roman"/>
          <w:b/>
          <w:color w:val="333333"/>
        </w:rPr>
        <w:t>SONAR</w:t>
      </w:r>
      <w:r w:rsidR="009835BB">
        <w:rPr>
          <w:rFonts w:ascii="Times New Roman" w:eastAsia="Times New Roman" w:hAnsi="Times New Roman"/>
          <w:color w:val="333333"/>
        </w:rPr>
        <w:t xml:space="preserve"> Qube.</w:t>
      </w:r>
    </w:p>
    <w:p w:rsidR="009835BB" w:rsidRPr="00740EB6" w:rsidRDefault="00F77B14" w:rsidP="00740EB6">
      <w:pPr>
        <w:numPr>
          <w:ilvl w:val="0"/>
          <w:numId w:val="1"/>
        </w:numPr>
        <w:shd w:val="clear" w:color="auto" w:fill="FFFFFF"/>
        <w:spacing w:after="0" w:line="260" w:lineRule="atLeast"/>
        <w:ind w:right="375"/>
        <w:rPr>
          <w:rFonts w:ascii="Times New Roman" w:eastAsia="Times New Roman" w:hAnsi="Times New Roman"/>
          <w:color w:val="333333"/>
        </w:rPr>
      </w:pPr>
      <w:r>
        <w:rPr>
          <w:rFonts w:ascii="Times New Roman" w:eastAsia="Times New Roman" w:hAnsi="Times New Roman"/>
          <w:color w:val="333333"/>
        </w:rPr>
        <w:t>K</w:t>
      </w:r>
      <w:r w:rsidR="009835BB">
        <w:rPr>
          <w:rFonts w:ascii="Times New Roman" w:eastAsia="Times New Roman" w:hAnsi="Times New Roman"/>
          <w:color w:val="333333"/>
        </w:rPr>
        <w:t xml:space="preserve">nowledge of </w:t>
      </w:r>
      <w:r w:rsidR="009835BB" w:rsidRPr="00F77B14">
        <w:rPr>
          <w:rFonts w:ascii="Times New Roman" w:eastAsia="Times New Roman" w:hAnsi="Times New Roman"/>
          <w:b/>
          <w:color w:val="333333"/>
        </w:rPr>
        <w:t>Agile</w:t>
      </w:r>
      <w:r w:rsidR="00F86E7F">
        <w:rPr>
          <w:rFonts w:ascii="Times New Roman" w:eastAsia="Times New Roman" w:hAnsi="Times New Roman"/>
          <w:color w:val="333333"/>
        </w:rPr>
        <w:t xml:space="preserve"> s</w:t>
      </w:r>
      <w:r w:rsidR="00530245">
        <w:rPr>
          <w:rFonts w:ascii="Times New Roman" w:eastAsia="Times New Roman" w:hAnsi="Times New Roman"/>
          <w:color w:val="333333"/>
        </w:rPr>
        <w:t>oftware development</w:t>
      </w:r>
      <w:r w:rsidR="009835BB">
        <w:rPr>
          <w:rFonts w:ascii="Times New Roman" w:eastAsia="Times New Roman" w:hAnsi="Times New Roman"/>
          <w:color w:val="333333"/>
        </w:rPr>
        <w:t xml:space="preserve"> methodology.</w:t>
      </w:r>
    </w:p>
    <w:p w:rsidR="00951912" w:rsidRDefault="00951912">
      <w:pPr>
        <w:pStyle w:val="ListParagraph"/>
        <w:shd w:val="clear" w:color="auto" w:fill="FFFFFF"/>
        <w:spacing w:after="75" w:line="240" w:lineRule="atLeast"/>
        <w:jc w:val="center"/>
        <w:rPr>
          <w:rFonts w:ascii="Times New Roman" w:eastAsia="Times New Roman" w:hAnsi="Times New Roman"/>
          <w:b/>
          <w:bCs/>
          <w:caps/>
          <w:color w:val="445238"/>
          <w:sz w:val="24"/>
          <w:szCs w:val="24"/>
        </w:rPr>
      </w:pPr>
    </w:p>
    <w:p w:rsidR="00951912" w:rsidRDefault="00951912">
      <w:pPr>
        <w:pStyle w:val="ListParagraph"/>
        <w:shd w:val="clear" w:color="auto" w:fill="B6DDE8"/>
        <w:spacing w:after="75" w:line="240" w:lineRule="atLeast"/>
        <w:jc w:val="center"/>
        <w:rPr>
          <w:rFonts w:ascii="Times New Roman" w:eastAsia="Times New Roman" w:hAnsi="Times New Roman"/>
          <w:color w:val="333333"/>
        </w:rPr>
      </w:pPr>
      <w:r>
        <w:rPr>
          <w:rFonts w:ascii="Times New Roman" w:eastAsia="Times New Roman" w:hAnsi="Times New Roman"/>
          <w:b/>
          <w:bCs/>
          <w:caps/>
          <w:color w:val="445238"/>
          <w:sz w:val="24"/>
          <w:szCs w:val="24"/>
        </w:rPr>
        <w:t>ADDITIONAL SKILLS</w:t>
      </w:r>
    </w:p>
    <w:p w:rsidR="00951912" w:rsidRDefault="00951912">
      <w:pPr>
        <w:shd w:val="clear" w:color="auto" w:fill="FFFFFF"/>
        <w:spacing w:after="0" w:line="260" w:lineRule="atLeast"/>
        <w:ind w:left="720" w:right="375"/>
        <w:rPr>
          <w:rFonts w:ascii="Times New Roman" w:eastAsia="Times New Roman" w:hAnsi="Times New Roman"/>
          <w:color w:val="333333"/>
        </w:rPr>
      </w:pPr>
    </w:p>
    <w:p w:rsidR="001359E0" w:rsidRDefault="00894FAD" w:rsidP="001359E0">
      <w:pPr>
        <w:numPr>
          <w:ilvl w:val="0"/>
          <w:numId w:val="1"/>
        </w:numPr>
        <w:shd w:val="clear" w:color="auto" w:fill="FFFFFF"/>
        <w:spacing w:after="0" w:line="260" w:lineRule="atLeast"/>
        <w:ind w:right="375"/>
        <w:rPr>
          <w:rFonts w:ascii="Times New Roman" w:eastAsia="Times New Roman" w:hAnsi="Times New Roman"/>
          <w:color w:val="333333"/>
        </w:rPr>
      </w:pPr>
      <w:r w:rsidRPr="001359E0">
        <w:rPr>
          <w:rFonts w:ascii="Times New Roman" w:eastAsia="Times New Roman" w:hAnsi="Times New Roman"/>
          <w:color w:val="333333"/>
        </w:rPr>
        <w:t>IBM Certified Database Associate -- DB2 9 Fundamentals.</w:t>
      </w:r>
      <w:r w:rsidR="001359E0" w:rsidRPr="001359E0">
        <w:rPr>
          <w:rFonts w:ascii="Times New Roman" w:eastAsia="Times New Roman" w:hAnsi="Times New Roman"/>
          <w:color w:val="333333"/>
        </w:rPr>
        <w:t xml:space="preserve"> </w:t>
      </w:r>
    </w:p>
    <w:p w:rsidR="00951912" w:rsidRPr="001359E0" w:rsidRDefault="00951912" w:rsidP="001359E0">
      <w:pPr>
        <w:numPr>
          <w:ilvl w:val="0"/>
          <w:numId w:val="1"/>
        </w:numPr>
        <w:shd w:val="clear" w:color="auto" w:fill="FFFFFF"/>
        <w:spacing w:after="0" w:line="260" w:lineRule="atLeast"/>
        <w:ind w:right="375"/>
        <w:rPr>
          <w:rFonts w:ascii="Times New Roman" w:eastAsia="Times New Roman" w:hAnsi="Times New Roman"/>
          <w:color w:val="333333"/>
        </w:rPr>
      </w:pPr>
      <w:r w:rsidRPr="001359E0">
        <w:rPr>
          <w:rFonts w:ascii="Times New Roman" w:eastAsia="Times New Roman" w:hAnsi="Times New Roman"/>
          <w:color w:val="333333"/>
        </w:rPr>
        <w:t>Can speak mult</w:t>
      </w:r>
      <w:r w:rsidR="00894FAD" w:rsidRPr="001359E0">
        <w:rPr>
          <w:rFonts w:ascii="Times New Roman" w:eastAsia="Times New Roman" w:hAnsi="Times New Roman"/>
          <w:color w:val="333333"/>
        </w:rPr>
        <w:t xml:space="preserve">iple languages: English, Hindi and </w:t>
      </w:r>
      <w:r w:rsidRPr="001359E0">
        <w:rPr>
          <w:rFonts w:ascii="Times New Roman" w:eastAsia="Times New Roman" w:hAnsi="Times New Roman"/>
          <w:color w:val="333333"/>
        </w:rPr>
        <w:t>Bengali.</w:t>
      </w:r>
    </w:p>
    <w:p w:rsidR="00951912" w:rsidRDefault="00951912">
      <w:pPr>
        <w:shd w:val="clear" w:color="auto" w:fill="FFFFFF"/>
        <w:spacing w:after="150" w:line="260" w:lineRule="atLeast"/>
        <w:ind w:left="720" w:right="375"/>
        <w:rPr>
          <w:rFonts w:ascii="Times New Roman" w:eastAsia="Times New Roman" w:hAnsi="Times New Roman"/>
          <w:color w:val="333333"/>
        </w:rPr>
      </w:pPr>
    </w:p>
    <w:p w:rsidR="00951912" w:rsidRDefault="00951912">
      <w:pPr>
        <w:pStyle w:val="ListParagraph"/>
        <w:shd w:val="clear" w:color="auto" w:fill="B6DDE8"/>
        <w:spacing w:after="75" w:line="240" w:lineRule="atLeast"/>
        <w:jc w:val="center"/>
        <w:rPr>
          <w:rFonts w:ascii="Times New Roman" w:eastAsia="Times New Roman" w:hAnsi="Times New Roman"/>
          <w:color w:val="333333"/>
        </w:rPr>
      </w:pPr>
      <w:r>
        <w:rPr>
          <w:rFonts w:ascii="Times New Roman" w:eastAsia="Times New Roman" w:hAnsi="Times New Roman"/>
          <w:b/>
          <w:bCs/>
          <w:caps/>
          <w:color w:val="445238"/>
          <w:sz w:val="24"/>
          <w:szCs w:val="24"/>
        </w:rPr>
        <w:t>OTHER DETAILS</w:t>
      </w:r>
    </w:p>
    <w:p w:rsidR="00951912" w:rsidRDefault="00951912" w:rsidP="00C0536C">
      <w:pPr>
        <w:numPr>
          <w:ilvl w:val="0"/>
          <w:numId w:val="1"/>
        </w:numPr>
        <w:shd w:val="clear" w:color="auto" w:fill="FFFFFF"/>
        <w:spacing w:after="75" w:line="240" w:lineRule="atLeast"/>
        <w:ind w:right="375"/>
        <w:rPr>
          <w:rFonts w:ascii="Times New Roman" w:eastAsia="Times New Roman" w:hAnsi="Times New Roman"/>
          <w:color w:val="333333"/>
        </w:rPr>
      </w:pPr>
      <w:r>
        <w:rPr>
          <w:rFonts w:ascii="Times New Roman" w:eastAsia="Times New Roman" w:hAnsi="Times New Roman"/>
          <w:color w:val="333333"/>
        </w:rPr>
        <w:t xml:space="preserve">Alternate EMAIL :- </w:t>
      </w:r>
      <w:r w:rsidR="00C0536C" w:rsidRPr="00C0536C">
        <w:rPr>
          <w:rFonts w:ascii="Times New Roman" w:eastAsia="Times New Roman" w:hAnsi="Times New Roman"/>
          <w:color w:val="333333"/>
        </w:rPr>
        <w:t>anujity14@gmail.com</w:t>
      </w:r>
    </w:p>
    <w:p w:rsidR="00951912" w:rsidRDefault="00951912">
      <w:pPr>
        <w:numPr>
          <w:ilvl w:val="0"/>
          <w:numId w:val="1"/>
        </w:numPr>
        <w:shd w:val="clear" w:color="auto" w:fill="FFFFFF"/>
        <w:spacing w:after="0" w:line="260" w:lineRule="atLeast"/>
        <w:ind w:right="375"/>
        <w:rPr>
          <w:rFonts w:ascii="Times New Roman" w:eastAsia="Times New Roman" w:hAnsi="Times New Roman"/>
          <w:color w:val="333333"/>
        </w:rPr>
      </w:pPr>
      <w:r>
        <w:rPr>
          <w:rFonts w:ascii="Times New Roman" w:eastAsia="Times New Roman" w:hAnsi="Times New Roman"/>
          <w:color w:val="333333"/>
        </w:rPr>
        <w:t>Passport No:- J8200455</w:t>
      </w:r>
    </w:p>
    <w:p w:rsidR="00951912" w:rsidRDefault="00951912">
      <w:pPr>
        <w:numPr>
          <w:ilvl w:val="0"/>
          <w:numId w:val="1"/>
        </w:numPr>
        <w:shd w:val="clear" w:color="auto" w:fill="FFFFFF"/>
        <w:spacing w:after="0" w:line="260" w:lineRule="atLeast"/>
        <w:ind w:right="375"/>
        <w:rPr>
          <w:rFonts w:ascii="Times New Roman" w:eastAsia="Times New Roman" w:hAnsi="Times New Roman"/>
          <w:color w:val="333333"/>
        </w:rPr>
      </w:pPr>
      <w:r>
        <w:rPr>
          <w:rFonts w:ascii="Times New Roman" w:eastAsia="Times New Roman" w:hAnsi="Times New Roman"/>
          <w:color w:val="333333"/>
        </w:rPr>
        <w:t xml:space="preserve">PAN :- </w:t>
      </w:r>
      <w:r w:rsidR="00E54FB8">
        <w:rPr>
          <w:rFonts w:ascii="Times New Roman" w:eastAsia="Times New Roman" w:hAnsi="Times New Roman"/>
          <w:color w:val="333333"/>
        </w:rPr>
        <w:t>BWEPS9574E</w:t>
      </w:r>
    </w:p>
    <w:p w:rsidR="00951912" w:rsidRDefault="00951912">
      <w:pPr>
        <w:numPr>
          <w:ilvl w:val="0"/>
          <w:numId w:val="1"/>
        </w:numPr>
        <w:shd w:val="clear" w:color="auto" w:fill="FFFFFF"/>
        <w:spacing w:after="0" w:line="260" w:lineRule="atLeast"/>
        <w:ind w:right="375"/>
        <w:rPr>
          <w:rFonts w:ascii="Times New Roman" w:eastAsia="Times New Roman" w:hAnsi="Times New Roman"/>
          <w:color w:val="333333"/>
        </w:rPr>
      </w:pPr>
      <w:r>
        <w:rPr>
          <w:rFonts w:ascii="Times New Roman" w:eastAsia="Times New Roman" w:hAnsi="Times New Roman"/>
          <w:color w:val="333333"/>
        </w:rPr>
        <w:t xml:space="preserve">Date Of Birth :- </w:t>
      </w:r>
      <w:r w:rsidR="002B4E6A">
        <w:rPr>
          <w:rFonts w:ascii="Times New Roman" w:eastAsia="Times New Roman" w:hAnsi="Times New Roman"/>
          <w:color w:val="333333"/>
        </w:rPr>
        <w:t>13</w:t>
      </w:r>
      <w:r>
        <w:rPr>
          <w:rFonts w:ascii="Times New Roman" w:eastAsia="Times New Roman" w:hAnsi="Times New Roman"/>
          <w:color w:val="333333"/>
        </w:rPr>
        <w:t xml:space="preserve">th </w:t>
      </w:r>
      <w:r w:rsidR="002B4E6A">
        <w:rPr>
          <w:rFonts w:ascii="Times New Roman" w:eastAsia="Times New Roman" w:hAnsi="Times New Roman"/>
          <w:color w:val="333333"/>
        </w:rPr>
        <w:t>Dec</w:t>
      </w:r>
      <w:r>
        <w:rPr>
          <w:rFonts w:ascii="Times New Roman" w:eastAsia="Times New Roman" w:hAnsi="Times New Roman"/>
          <w:color w:val="333333"/>
        </w:rPr>
        <w:t xml:space="preserve"> 1987</w:t>
      </w:r>
    </w:p>
    <w:p w:rsidR="00951912" w:rsidRDefault="00951912">
      <w:pPr>
        <w:numPr>
          <w:ilvl w:val="0"/>
          <w:numId w:val="1"/>
        </w:numPr>
        <w:shd w:val="clear" w:color="auto" w:fill="FFFFFF"/>
        <w:spacing w:after="150" w:line="260" w:lineRule="atLeast"/>
        <w:ind w:right="375"/>
        <w:rPr>
          <w:rFonts w:ascii="Times New Roman" w:eastAsia="Times New Roman" w:hAnsi="Times New Roman"/>
          <w:b/>
          <w:bCs/>
          <w:caps/>
          <w:color w:val="445238"/>
          <w:sz w:val="24"/>
          <w:szCs w:val="24"/>
        </w:rPr>
      </w:pPr>
      <w:r>
        <w:rPr>
          <w:rFonts w:ascii="Times New Roman" w:eastAsia="Times New Roman" w:hAnsi="Times New Roman"/>
          <w:color w:val="333333"/>
        </w:rPr>
        <w:t>Hobbies: - Music and books.</w:t>
      </w:r>
    </w:p>
    <w:p w:rsidR="00951912" w:rsidRDefault="00951912">
      <w:pPr>
        <w:pStyle w:val="ListParagraph"/>
        <w:shd w:val="clear" w:color="auto" w:fill="B6DDE8"/>
        <w:spacing w:after="75" w:line="240" w:lineRule="atLeast"/>
        <w:jc w:val="center"/>
        <w:rPr>
          <w:rFonts w:ascii="Times New Roman" w:eastAsia="Times New Roman" w:hAnsi="Times New Roman"/>
          <w:color w:val="333333"/>
        </w:rPr>
      </w:pPr>
      <w:r>
        <w:rPr>
          <w:rFonts w:ascii="Times New Roman" w:eastAsia="Times New Roman" w:hAnsi="Times New Roman"/>
          <w:b/>
          <w:bCs/>
          <w:caps/>
          <w:color w:val="445238"/>
          <w:sz w:val="24"/>
          <w:szCs w:val="24"/>
        </w:rPr>
        <w:t>PROFILE SUMMARY</w:t>
      </w:r>
    </w:p>
    <w:p w:rsidR="00951912" w:rsidRDefault="00951912" w:rsidP="00202A69">
      <w:pPr>
        <w:shd w:val="clear" w:color="auto" w:fill="FFFFFF"/>
        <w:spacing w:after="150" w:line="260" w:lineRule="atLeast"/>
        <w:ind w:left="720" w:right="375" w:firstLine="2160"/>
        <w:jc w:val="both"/>
      </w:pPr>
      <w:r>
        <w:rPr>
          <w:rFonts w:ascii="Times New Roman" w:eastAsia="Times New Roman" w:hAnsi="Times New Roman"/>
          <w:i/>
          <w:color w:val="333333"/>
        </w:rPr>
        <w:t>I have been awarded for being a great programmer and analyzer, and a team worker in the company. I am not only a good programmer but also a fast learner. I have been appreciated for my love and respect towards work and duties. I believe it's a passion that is driving me and hopefully it would be useful for leading any project that needs technical and business skills.</w:t>
      </w:r>
    </w:p>
    <w:p w:rsidR="00951912" w:rsidRDefault="00951912">
      <w:pPr>
        <w:pStyle w:val="ListParagraph"/>
        <w:shd w:val="clear" w:color="auto" w:fill="B6DDE8"/>
        <w:spacing w:after="75" w:line="240" w:lineRule="atLeast"/>
        <w:jc w:val="center"/>
        <w:rPr>
          <w:rFonts w:ascii="Arial" w:hAnsi="Arial" w:cs="Arial"/>
          <w:color w:val="333333"/>
          <w:sz w:val="20"/>
          <w:szCs w:val="20"/>
        </w:rPr>
      </w:pPr>
      <w:r>
        <w:rPr>
          <w:rFonts w:ascii="Times New Roman" w:eastAsia="Times New Roman" w:hAnsi="Times New Roman"/>
          <w:b/>
          <w:bCs/>
          <w:caps/>
          <w:color w:val="445238"/>
          <w:sz w:val="24"/>
          <w:szCs w:val="24"/>
        </w:rPr>
        <w:t>DECLARATION</w:t>
      </w:r>
    </w:p>
    <w:p w:rsidR="00951912" w:rsidRPr="006242C9" w:rsidRDefault="00951912">
      <w:pPr>
        <w:pStyle w:val="NormalWeb"/>
        <w:shd w:val="clear" w:color="auto" w:fill="FFFFFF"/>
        <w:spacing w:before="360" w:after="360"/>
        <w:rPr>
          <w:color w:val="333333"/>
          <w:sz w:val="22"/>
          <w:szCs w:val="22"/>
        </w:rPr>
      </w:pPr>
      <w:r>
        <w:rPr>
          <w:rFonts w:ascii="Arial" w:hAnsi="Arial" w:cs="Arial"/>
          <w:color w:val="333333"/>
          <w:sz w:val="20"/>
          <w:szCs w:val="20"/>
        </w:rPr>
        <w:tab/>
      </w:r>
      <w:r>
        <w:rPr>
          <w:rFonts w:ascii="Arial" w:hAnsi="Arial" w:cs="Arial"/>
          <w:color w:val="333333"/>
          <w:sz w:val="20"/>
          <w:szCs w:val="20"/>
        </w:rPr>
        <w:tab/>
      </w:r>
      <w:r w:rsidRPr="006242C9">
        <w:rPr>
          <w:color w:val="333333"/>
          <w:sz w:val="22"/>
          <w:szCs w:val="22"/>
        </w:rPr>
        <w:tab/>
        <w:t>I hereby declare that the above written particulars are true to the best of my knowledge and belief.</w:t>
      </w:r>
    </w:p>
    <w:p w:rsidR="00951912" w:rsidRDefault="00951912">
      <w:pPr>
        <w:pStyle w:val="NormalWeb"/>
        <w:shd w:val="clear" w:color="auto" w:fill="FFFFFF"/>
        <w:spacing w:before="360" w:after="360"/>
      </w:pPr>
      <w:r>
        <w:rPr>
          <w:rFonts w:ascii="Arial" w:hAnsi="Arial" w:cs="Arial"/>
          <w:color w:val="333333"/>
          <w:sz w:val="20"/>
          <w:szCs w:val="20"/>
        </w:rPr>
        <w:tab/>
      </w:r>
      <w:r>
        <w:rPr>
          <w:rFonts w:ascii="Arial" w:hAnsi="Arial" w:cs="Arial"/>
          <w:color w:val="333333"/>
          <w:sz w:val="20"/>
          <w:szCs w:val="20"/>
        </w:rPr>
        <w:tab/>
      </w:r>
      <w:r>
        <w:rPr>
          <w:rFonts w:ascii="Arial" w:hAnsi="Arial" w:cs="Arial"/>
          <w:color w:val="333333"/>
          <w:sz w:val="20"/>
          <w:szCs w:val="20"/>
        </w:rPr>
        <w:tab/>
      </w:r>
      <w:r>
        <w:rPr>
          <w:rFonts w:ascii="Arial" w:hAnsi="Arial" w:cs="Arial"/>
          <w:color w:val="333333"/>
          <w:sz w:val="20"/>
          <w:szCs w:val="20"/>
        </w:rPr>
        <w:tab/>
      </w:r>
      <w:r>
        <w:rPr>
          <w:rFonts w:ascii="Arial" w:hAnsi="Arial" w:cs="Arial"/>
          <w:color w:val="333333"/>
          <w:sz w:val="20"/>
          <w:szCs w:val="20"/>
        </w:rPr>
        <w:tab/>
      </w:r>
      <w:r>
        <w:rPr>
          <w:rFonts w:ascii="Arial" w:hAnsi="Arial" w:cs="Arial"/>
          <w:color w:val="333333"/>
          <w:sz w:val="20"/>
          <w:szCs w:val="20"/>
        </w:rPr>
        <w:tab/>
      </w:r>
      <w:r>
        <w:rPr>
          <w:rFonts w:ascii="Arial" w:hAnsi="Arial" w:cs="Arial"/>
          <w:color w:val="333333"/>
          <w:sz w:val="20"/>
          <w:szCs w:val="20"/>
        </w:rPr>
        <w:tab/>
      </w:r>
      <w:r>
        <w:rPr>
          <w:rFonts w:ascii="Arial" w:hAnsi="Arial" w:cs="Arial"/>
          <w:color w:val="333333"/>
          <w:sz w:val="20"/>
          <w:szCs w:val="20"/>
        </w:rPr>
        <w:tab/>
      </w:r>
      <w:r>
        <w:rPr>
          <w:rFonts w:ascii="Arial" w:hAnsi="Arial" w:cs="Arial"/>
          <w:color w:val="333333"/>
          <w:sz w:val="20"/>
          <w:szCs w:val="20"/>
        </w:rPr>
        <w:tab/>
      </w:r>
      <w:r w:rsidR="0060329C" w:rsidRPr="006242C9">
        <w:rPr>
          <w:color w:val="333333"/>
          <w:sz w:val="22"/>
          <w:szCs w:val="22"/>
        </w:rPr>
        <w:t>Amit Srivastava</w:t>
      </w:r>
    </w:p>
    <w:sectPr w:rsidR="009519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32B4" w:rsidRDefault="006832B4" w:rsidP="00CF662D">
      <w:pPr>
        <w:spacing w:after="0" w:line="240" w:lineRule="auto"/>
      </w:pPr>
      <w:r>
        <w:separator/>
      </w:r>
    </w:p>
  </w:endnote>
  <w:endnote w:type="continuationSeparator" w:id="0">
    <w:p w:rsidR="006832B4" w:rsidRDefault="006832B4" w:rsidP="00CF6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2"/>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 w:name="TimesNewRomanPS-ItalicMT">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32B4" w:rsidRDefault="006832B4" w:rsidP="00CF662D">
      <w:pPr>
        <w:spacing w:after="0" w:line="240" w:lineRule="auto"/>
      </w:pPr>
      <w:r>
        <w:separator/>
      </w:r>
    </w:p>
  </w:footnote>
  <w:footnote w:type="continuationSeparator" w:id="0">
    <w:p w:rsidR="006832B4" w:rsidRDefault="006832B4" w:rsidP="00CF66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
      <w:lvlJc w:val="left"/>
      <w:pPr>
        <w:tabs>
          <w:tab w:val="num" w:pos="0"/>
        </w:tabs>
        <w:ind w:left="720" w:hanging="360"/>
      </w:pPr>
      <w:rPr>
        <w:rFonts w:ascii="Wingdings" w:hAnsi="Wingdings" w:cs="Wingdings"/>
        <w:color w:val="333333"/>
      </w:rPr>
    </w:lvl>
  </w:abstractNum>
  <w:abstractNum w:abstractNumId="1" w15:restartNumberingAfterBreak="0">
    <w:nsid w:val="00000002"/>
    <w:multiLevelType w:val="singleLevel"/>
    <w:tmpl w:val="00000002"/>
    <w:name w:val="WW8Num2"/>
    <w:lvl w:ilvl="0">
      <w:start w:val="1"/>
      <w:numFmt w:val="bullet"/>
      <w:lvlText w:val=""/>
      <w:lvlJc w:val="left"/>
      <w:pPr>
        <w:tabs>
          <w:tab w:val="num" w:pos="-90"/>
        </w:tabs>
        <w:ind w:left="540" w:hanging="360"/>
      </w:pPr>
      <w:rPr>
        <w:rFonts w:ascii="Wingdings" w:hAnsi="Wingdings" w:cs="Wingdings"/>
        <w:color w:val="333333"/>
        <w:sz w:val="20"/>
        <w:szCs w:val="20"/>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cs="Wingdings"/>
        <w:color w:val="333333"/>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color w:val="333333"/>
        <w:sz w:val="20"/>
      </w:rPr>
    </w:lvl>
    <w:lvl w:ilvl="3">
      <w:start w:val="1"/>
      <w:numFmt w:val="bullet"/>
      <w:lvlText w:val=""/>
      <w:lvlJc w:val="left"/>
      <w:pPr>
        <w:tabs>
          <w:tab w:val="num" w:pos="2880"/>
        </w:tabs>
        <w:ind w:left="2880" w:hanging="360"/>
      </w:pPr>
      <w:rPr>
        <w:rFonts w:ascii="Wingdings" w:hAnsi="Wingdings" w:cs="Wingdings"/>
        <w:color w:val="333333"/>
        <w:sz w:val="20"/>
      </w:rPr>
    </w:lvl>
    <w:lvl w:ilvl="4">
      <w:start w:val="1"/>
      <w:numFmt w:val="bullet"/>
      <w:lvlText w:val=""/>
      <w:lvlJc w:val="left"/>
      <w:pPr>
        <w:tabs>
          <w:tab w:val="num" w:pos="3600"/>
        </w:tabs>
        <w:ind w:left="3600" w:hanging="360"/>
      </w:pPr>
      <w:rPr>
        <w:rFonts w:ascii="Wingdings" w:hAnsi="Wingdings" w:cs="Wingdings"/>
        <w:color w:val="333333"/>
        <w:sz w:val="20"/>
      </w:rPr>
    </w:lvl>
    <w:lvl w:ilvl="5">
      <w:start w:val="1"/>
      <w:numFmt w:val="bullet"/>
      <w:lvlText w:val=""/>
      <w:lvlJc w:val="left"/>
      <w:pPr>
        <w:tabs>
          <w:tab w:val="num" w:pos="4320"/>
        </w:tabs>
        <w:ind w:left="4320" w:hanging="360"/>
      </w:pPr>
      <w:rPr>
        <w:rFonts w:ascii="Wingdings" w:hAnsi="Wingdings" w:cs="Wingdings"/>
        <w:color w:val="333333"/>
        <w:sz w:val="20"/>
      </w:rPr>
    </w:lvl>
    <w:lvl w:ilvl="6">
      <w:start w:val="1"/>
      <w:numFmt w:val="bullet"/>
      <w:lvlText w:val=""/>
      <w:lvlJc w:val="left"/>
      <w:pPr>
        <w:tabs>
          <w:tab w:val="num" w:pos="5040"/>
        </w:tabs>
        <w:ind w:left="5040" w:hanging="360"/>
      </w:pPr>
      <w:rPr>
        <w:rFonts w:ascii="Wingdings" w:hAnsi="Wingdings" w:cs="Wingdings"/>
        <w:color w:val="333333"/>
        <w:sz w:val="20"/>
      </w:rPr>
    </w:lvl>
    <w:lvl w:ilvl="7">
      <w:start w:val="1"/>
      <w:numFmt w:val="bullet"/>
      <w:lvlText w:val=""/>
      <w:lvlJc w:val="left"/>
      <w:pPr>
        <w:tabs>
          <w:tab w:val="num" w:pos="5760"/>
        </w:tabs>
        <w:ind w:left="5760" w:hanging="360"/>
      </w:pPr>
      <w:rPr>
        <w:rFonts w:ascii="Wingdings" w:hAnsi="Wingdings" w:cs="Wingdings"/>
        <w:color w:val="333333"/>
        <w:sz w:val="20"/>
      </w:rPr>
    </w:lvl>
    <w:lvl w:ilvl="8">
      <w:start w:val="1"/>
      <w:numFmt w:val="bullet"/>
      <w:lvlText w:val=""/>
      <w:lvlJc w:val="left"/>
      <w:pPr>
        <w:tabs>
          <w:tab w:val="num" w:pos="6480"/>
        </w:tabs>
        <w:ind w:left="6480" w:hanging="360"/>
      </w:pPr>
      <w:rPr>
        <w:rFonts w:ascii="Wingdings" w:hAnsi="Wingdings" w:cs="Wingdings"/>
        <w:color w:val="333333"/>
        <w:sz w:val="20"/>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4" w15:restartNumberingAfterBreak="0">
    <w:nsid w:val="00000005"/>
    <w:multiLevelType w:val="multilevel"/>
    <w:tmpl w:val="0000000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1970151E"/>
    <w:multiLevelType w:val="singleLevel"/>
    <w:tmpl w:val="A1164C2C"/>
    <w:lvl w:ilvl="0">
      <w:start w:val="1"/>
      <w:numFmt w:val="decimal"/>
      <w:lvlText w:val="%1"/>
      <w:legacy w:legacy="1" w:legacySpace="0" w:legacyIndent="360"/>
      <w:lvlJc w:val="left"/>
      <w:rPr>
        <w:rFonts w:ascii="Arial" w:hAnsi="Arial" w:cs="Arial" w:hint="default"/>
      </w:rPr>
    </w:lvl>
  </w:abstractNum>
  <w:abstractNum w:abstractNumId="6" w15:restartNumberingAfterBreak="0">
    <w:nsid w:val="75AE5B06"/>
    <w:multiLevelType w:val="singleLevel"/>
    <w:tmpl w:val="A1164C2C"/>
    <w:lvl w:ilvl="0">
      <w:start w:val="1"/>
      <w:numFmt w:val="decimal"/>
      <w:lvlText w:val="%1"/>
      <w:legacy w:legacy="1" w:legacySpace="0" w:legacyIndent="360"/>
      <w:lvlJc w:val="left"/>
      <w:rPr>
        <w:rFonts w:ascii="Arial" w:hAnsi="Arial" w:cs="Arial"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lvlOverride w:ilvl="0">
      <w:lvl w:ilvl="0">
        <w:start w:val="19"/>
        <w:numFmt w:val="decimal"/>
        <w:lvlText w:val="%1"/>
        <w:legacy w:legacy="1" w:legacySpace="0" w:legacyIndent="360"/>
        <w:lvlJc w:val="left"/>
        <w:rPr>
          <w:rFonts w:ascii="Arial" w:hAnsi="Arial" w:cs="Aria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B74"/>
    <w:rsid w:val="00025DDE"/>
    <w:rsid w:val="00032994"/>
    <w:rsid w:val="00094E72"/>
    <w:rsid w:val="00097CD6"/>
    <w:rsid w:val="000A60B5"/>
    <w:rsid w:val="000B3D78"/>
    <w:rsid w:val="000B7CBE"/>
    <w:rsid w:val="000E59B7"/>
    <w:rsid w:val="000F0A82"/>
    <w:rsid w:val="0012435F"/>
    <w:rsid w:val="00127C3C"/>
    <w:rsid w:val="001359E0"/>
    <w:rsid w:val="00160B86"/>
    <w:rsid w:val="001629A8"/>
    <w:rsid w:val="001D6B7E"/>
    <w:rsid w:val="001E73F1"/>
    <w:rsid w:val="001F25F2"/>
    <w:rsid w:val="00202010"/>
    <w:rsid w:val="00202A69"/>
    <w:rsid w:val="00267E89"/>
    <w:rsid w:val="00274553"/>
    <w:rsid w:val="002B4E6A"/>
    <w:rsid w:val="0033024A"/>
    <w:rsid w:val="00365B2E"/>
    <w:rsid w:val="003C0D2D"/>
    <w:rsid w:val="004914D4"/>
    <w:rsid w:val="004A0007"/>
    <w:rsid w:val="00530245"/>
    <w:rsid w:val="0060329C"/>
    <w:rsid w:val="006242C9"/>
    <w:rsid w:val="00632231"/>
    <w:rsid w:val="00640F7A"/>
    <w:rsid w:val="006832B4"/>
    <w:rsid w:val="006C281F"/>
    <w:rsid w:val="007259CE"/>
    <w:rsid w:val="0073449B"/>
    <w:rsid w:val="00740EB6"/>
    <w:rsid w:val="00761FEA"/>
    <w:rsid w:val="00793271"/>
    <w:rsid w:val="007C003A"/>
    <w:rsid w:val="007C37AF"/>
    <w:rsid w:val="007E5D26"/>
    <w:rsid w:val="008509C5"/>
    <w:rsid w:val="00887D8F"/>
    <w:rsid w:val="00894FAD"/>
    <w:rsid w:val="008A6450"/>
    <w:rsid w:val="008F066C"/>
    <w:rsid w:val="00951912"/>
    <w:rsid w:val="009835BB"/>
    <w:rsid w:val="009C7A67"/>
    <w:rsid w:val="00A07018"/>
    <w:rsid w:val="00A45F96"/>
    <w:rsid w:val="00B12BBC"/>
    <w:rsid w:val="00B165F1"/>
    <w:rsid w:val="00B97E8C"/>
    <w:rsid w:val="00BC738B"/>
    <w:rsid w:val="00BD15CE"/>
    <w:rsid w:val="00BE4D0F"/>
    <w:rsid w:val="00C0536C"/>
    <w:rsid w:val="00C217D1"/>
    <w:rsid w:val="00C32FBF"/>
    <w:rsid w:val="00C54D1A"/>
    <w:rsid w:val="00C746B9"/>
    <w:rsid w:val="00C83B74"/>
    <w:rsid w:val="00CA0948"/>
    <w:rsid w:val="00CC6852"/>
    <w:rsid w:val="00CF662D"/>
    <w:rsid w:val="00D140BB"/>
    <w:rsid w:val="00D369BB"/>
    <w:rsid w:val="00D82A44"/>
    <w:rsid w:val="00DC1BF3"/>
    <w:rsid w:val="00DF2D87"/>
    <w:rsid w:val="00E464FE"/>
    <w:rsid w:val="00E54FB8"/>
    <w:rsid w:val="00E70E6E"/>
    <w:rsid w:val="00E8095B"/>
    <w:rsid w:val="00E90516"/>
    <w:rsid w:val="00EF1171"/>
    <w:rsid w:val="00F00994"/>
    <w:rsid w:val="00F01A8C"/>
    <w:rsid w:val="00F01CEF"/>
    <w:rsid w:val="00F77B14"/>
    <w:rsid w:val="00F86E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15:chartTrackingRefBased/>
  <w15:docId w15:val="{DA76F7C5-7AE2-2242-88E6-31890AE6C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200" w:line="276" w:lineRule="auto"/>
    </w:pPr>
    <w:rPr>
      <w:rFonts w:ascii="Calibri" w:eastAsia="Calibri" w:hAnsi="Calibri"/>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Wingdings"/>
      <w:color w:val="333333"/>
    </w:rPr>
  </w:style>
  <w:style w:type="character" w:customStyle="1" w:styleId="WW8Num2z0">
    <w:name w:val="WW8Num2z0"/>
    <w:rPr>
      <w:rFonts w:ascii="Wingdings" w:hAnsi="Wingdings" w:cs="Wingdings"/>
      <w:color w:val="333333"/>
      <w:sz w:val="20"/>
      <w:szCs w:val="20"/>
    </w:rPr>
  </w:style>
  <w:style w:type="character" w:customStyle="1" w:styleId="WW8Num3z0">
    <w:name w:val="WW8Num3z0"/>
    <w:rPr>
      <w:rFonts w:ascii="Wingdings" w:hAnsi="Wingdings" w:cs="Wingdings"/>
      <w:color w:val="333333"/>
      <w:sz w:val="20"/>
    </w:rPr>
  </w:style>
  <w:style w:type="character" w:customStyle="1" w:styleId="WW8Num3z1">
    <w:name w:val="WW8Num3z1"/>
    <w:rPr>
      <w:rFonts w:ascii="Courier New" w:hAnsi="Courier New" w:cs="Courier New"/>
      <w:sz w:val="20"/>
    </w:rPr>
  </w:style>
  <w:style w:type="character" w:customStyle="1" w:styleId="WW8Num4z0">
    <w:name w:val="WW8Num4z0"/>
    <w:rPr>
      <w:rFonts w:ascii="Wingdings" w:hAnsi="Wingdings" w:cs="OpenSymbol"/>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1z1">
    <w:name w:val="WW8Num1z1"/>
    <w:rPr>
      <w:rFonts w:ascii="Courier New" w:hAnsi="Courier New" w:cs="Courier New"/>
      <w:sz w:val="20"/>
    </w:rPr>
  </w:style>
  <w:style w:type="character" w:customStyle="1" w:styleId="WW8Num1z2">
    <w:name w:val="WW8Num1z2"/>
    <w:rPr>
      <w:rFonts w:ascii="Wingdings" w:hAnsi="Wingdings" w:cs="Wingdings"/>
      <w:sz w:val="20"/>
    </w:rPr>
  </w:style>
  <w:style w:type="character" w:customStyle="1" w:styleId="WW8Num2z1">
    <w:name w:val="WW8Num2z1"/>
    <w:rPr>
      <w:rFonts w:ascii="Courier New" w:hAnsi="Courier New" w:cs="Courier New"/>
    </w:rPr>
  </w:style>
  <w:style w:type="character" w:customStyle="1" w:styleId="WW8Num2z3">
    <w:name w:val="WW8Num2z3"/>
    <w:rPr>
      <w:rFonts w:ascii="Symbol" w:hAnsi="Symbol" w:cs="Symbol"/>
    </w:rPr>
  </w:style>
  <w:style w:type="character" w:customStyle="1" w:styleId="WW8Num3z2">
    <w:name w:val="WW8Num3z2"/>
    <w:rPr>
      <w:rFonts w:ascii="Wingdings" w:hAnsi="Wingdings" w:cs="Wingdings"/>
      <w:sz w:val="20"/>
    </w:rPr>
  </w:style>
  <w:style w:type="character" w:customStyle="1" w:styleId="WW8Num6z0">
    <w:name w:val="WW8Num6z0"/>
    <w:rPr>
      <w:rFonts w:ascii="Symbol" w:hAnsi="Symbol" w:cs="Symbol"/>
      <w:sz w:val="20"/>
    </w:rPr>
  </w:style>
  <w:style w:type="character" w:customStyle="1" w:styleId="WW8Num6z1">
    <w:name w:val="WW8Num6z1"/>
    <w:rPr>
      <w:rFonts w:ascii="Courier New" w:hAnsi="Courier New" w:cs="Courier New"/>
      <w:sz w:val="20"/>
    </w:rPr>
  </w:style>
  <w:style w:type="character" w:customStyle="1" w:styleId="WW8Num6z2">
    <w:name w:val="WW8Num6z2"/>
    <w:rPr>
      <w:rFonts w:ascii="Wingdings" w:hAnsi="Wingdings" w:cs="Wingdings"/>
      <w:sz w:val="20"/>
    </w:rPr>
  </w:style>
  <w:style w:type="character" w:customStyle="1" w:styleId="WW8Num7z0">
    <w:name w:val="WW8Num7z0"/>
    <w:rPr>
      <w:rFonts w:ascii="Wingdings" w:hAnsi="Wingdings" w:cs="Wingdings"/>
      <w:sz w:val="20"/>
    </w:rPr>
  </w:style>
  <w:style w:type="character" w:customStyle="1" w:styleId="WW8Num7z1">
    <w:name w:val="WW8Num7z1"/>
    <w:rPr>
      <w:rFonts w:ascii="Courier New" w:hAnsi="Courier New" w:cs="Courier New"/>
      <w:sz w:val="20"/>
    </w:rPr>
  </w:style>
  <w:style w:type="character" w:customStyle="1" w:styleId="WW8Num8z0">
    <w:name w:val="WW8Num8z0"/>
    <w:rPr>
      <w:rFonts w:ascii="Symbol" w:hAnsi="Symbol" w:cs="Symbol"/>
      <w:sz w:val="20"/>
    </w:rPr>
  </w:style>
  <w:style w:type="character" w:customStyle="1" w:styleId="WW8Num8z1">
    <w:name w:val="WW8Num8z1"/>
    <w:rPr>
      <w:rFonts w:ascii="Courier New" w:hAnsi="Courier New" w:cs="Courier New"/>
      <w:sz w:val="20"/>
    </w:rPr>
  </w:style>
  <w:style w:type="character" w:customStyle="1" w:styleId="WW8Num8z2">
    <w:name w:val="WW8Num8z2"/>
    <w:rPr>
      <w:rFonts w:ascii="Wingdings" w:hAnsi="Wingdings" w:cs="Wingdings"/>
      <w:sz w:val="20"/>
    </w:rPr>
  </w:style>
  <w:style w:type="character" w:customStyle="1" w:styleId="WW8Num9z0">
    <w:name w:val="WW8Num9z0"/>
    <w:rPr>
      <w:rFonts w:ascii="Symbol" w:hAnsi="Symbol" w:cs="Symbol"/>
      <w:sz w:val="20"/>
    </w:rPr>
  </w:style>
  <w:style w:type="character" w:customStyle="1" w:styleId="WW8Num9z1">
    <w:name w:val="WW8Num9z1"/>
    <w:rPr>
      <w:rFonts w:ascii="Courier New" w:hAnsi="Courier New" w:cs="Courier New"/>
      <w:sz w:val="20"/>
    </w:rPr>
  </w:style>
  <w:style w:type="character" w:customStyle="1" w:styleId="WW8Num9z2">
    <w:name w:val="WW8Num9z2"/>
    <w:rPr>
      <w:rFonts w:ascii="Wingdings" w:hAnsi="Wingdings" w:cs="Wingdings"/>
      <w:sz w:val="20"/>
    </w:rPr>
  </w:style>
  <w:style w:type="character" w:customStyle="1" w:styleId="WW8Num10z0">
    <w:name w:val="WW8Num10z0"/>
    <w:rPr>
      <w:rFonts w:ascii="Symbol" w:hAnsi="Symbol" w:cs="Symbol"/>
      <w:sz w:val="20"/>
    </w:rPr>
  </w:style>
  <w:style w:type="character" w:customStyle="1" w:styleId="WW8Num10z1">
    <w:name w:val="WW8Num10z1"/>
    <w:rPr>
      <w:rFonts w:ascii="Courier New" w:hAnsi="Courier New" w:cs="Courier New"/>
      <w:sz w:val="20"/>
    </w:rPr>
  </w:style>
  <w:style w:type="character" w:customStyle="1" w:styleId="WW8Num10z2">
    <w:name w:val="WW8Num10z2"/>
    <w:rPr>
      <w:rFonts w:ascii="Wingdings" w:hAnsi="Wingdings" w:cs="Wingdings"/>
      <w:sz w:val="20"/>
    </w:rPr>
  </w:style>
  <w:style w:type="character" w:customStyle="1" w:styleId="WW8Num11z0">
    <w:name w:val="WW8Num11z0"/>
    <w:rPr>
      <w:rFonts w:ascii="Wingdings" w:eastAsia="Times New Roman" w:hAnsi="Wingdings" w:cs="Wingdings"/>
      <w:color w:val="333333"/>
      <w:sz w:val="20"/>
    </w:rPr>
  </w:style>
  <w:style w:type="character" w:customStyle="1" w:styleId="WW8Num11z1">
    <w:name w:val="WW8Num11z1"/>
    <w:rPr>
      <w:rFonts w:ascii="Courier New" w:hAnsi="Courier New" w:cs="Courier New"/>
      <w:sz w:val="20"/>
    </w:rPr>
  </w:style>
  <w:style w:type="character" w:styleId="DefaultParagraphFont0">
    <w:name w:val="Default Paragraph Font"/>
  </w:style>
  <w:style w:type="character" w:customStyle="1" w:styleId="apple-converted-space">
    <w:name w:val="apple-converted-space"/>
    <w:basedOn w:val="DefaultParagraphFont0"/>
  </w:style>
  <w:style w:type="character" w:styleId="Hyperlink">
    <w:name w:val="Hyperlink"/>
    <w:rPr>
      <w:color w:val="0000FF"/>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fullname">
    <w:name w:val="full_name"/>
    <w:basedOn w:val="Normal"/>
    <w:pPr>
      <w:spacing w:before="280" w:after="280" w:line="240" w:lineRule="auto"/>
    </w:pPr>
    <w:rPr>
      <w:rFonts w:ascii="Times New Roman" w:eastAsia="Times New Roman" w:hAnsi="Times New Roman"/>
      <w:sz w:val="24"/>
      <w:szCs w:val="24"/>
    </w:rPr>
  </w:style>
  <w:style w:type="paragraph" w:customStyle="1" w:styleId="addressline1">
    <w:name w:val="address_line_1"/>
    <w:basedOn w:val="Normal"/>
    <w:pPr>
      <w:spacing w:before="280" w:after="280" w:line="240" w:lineRule="auto"/>
    </w:pPr>
    <w:rPr>
      <w:rFonts w:ascii="Times New Roman" w:eastAsia="Times New Roman" w:hAnsi="Times New Roman"/>
      <w:sz w:val="24"/>
      <w:szCs w:val="24"/>
    </w:rPr>
  </w:style>
  <w:style w:type="paragraph" w:customStyle="1" w:styleId="addressline2">
    <w:name w:val="address_line_2"/>
    <w:basedOn w:val="Normal"/>
    <w:pPr>
      <w:spacing w:before="280" w:after="280" w:line="240" w:lineRule="auto"/>
    </w:pPr>
    <w:rPr>
      <w:rFonts w:ascii="Times New Roman" w:eastAsia="Times New Roman" w:hAnsi="Times New Roman"/>
      <w:sz w:val="24"/>
      <w:szCs w:val="24"/>
    </w:rPr>
  </w:style>
  <w:style w:type="paragraph" w:customStyle="1" w:styleId="city">
    <w:name w:val="city"/>
    <w:basedOn w:val="Normal"/>
    <w:pPr>
      <w:spacing w:before="280" w:after="280" w:line="240" w:lineRule="auto"/>
    </w:pPr>
    <w:rPr>
      <w:rFonts w:ascii="Times New Roman" w:eastAsia="Times New Roman" w:hAnsi="Times New Roman"/>
      <w:sz w:val="24"/>
      <w:szCs w:val="24"/>
    </w:rPr>
  </w:style>
  <w:style w:type="paragraph" w:customStyle="1" w:styleId="state">
    <w:name w:val="state"/>
    <w:basedOn w:val="Normal"/>
    <w:pPr>
      <w:spacing w:before="280" w:after="280" w:line="240" w:lineRule="auto"/>
    </w:pPr>
    <w:rPr>
      <w:rFonts w:ascii="Times New Roman" w:eastAsia="Times New Roman" w:hAnsi="Times New Roman"/>
      <w:sz w:val="24"/>
      <w:szCs w:val="24"/>
    </w:rPr>
  </w:style>
  <w:style w:type="paragraph" w:customStyle="1" w:styleId="zip">
    <w:name w:val="zip"/>
    <w:basedOn w:val="Normal"/>
    <w:pPr>
      <w:spacing w:before="280" w:after="280" w:line="240" w:lineRule="auto"/>
    </w:pPr>
    <w:rPr>
      <w:rFonts w:ascii="Times New Roman" w:eastAsia="Times New Roman" w:hAnsi="Times New Roman"/>
      <w:sz w:val="24"/>
      <w:szCs w:val="24"/>
    </w:rPr>
  </w:style>
  <w:style w:type="paragraph" w:customStyle="1" w:styleId="country">
    <w:name w:val="country"/>
    <w:basedOn w:val="Normal"/>
    <w:pPr>
      <w:spacing w:before="280" w:after="280" w:line="240" w:lineRule="auto"/>
    </w:pPr>
    <w:rPr>
      <w:rFonts w:ascii="Times New Roman" w:eastAsia="Times New Roman" w:hAnsi="Times New Roman"/>
      <w:sz w:val="24"/>
      <w:szCs w:val="24"/>
    </w:rPr>
  </w:style>
  <w:style w:type="paragraph" w:customStyle="1" w:styleId="phone">
    <w:name w:val="phone"/>
    <w:basedOn w:val="Normal"/>
    <w:pPr>
      <w:spacing w:before="280" w:after="280" w:line="240" w:lineRule="auto"/>
    </w:pPr>
    <w:rPr>
      <w:rFonts w:ascii="Times New Roman" w:eastAsia="Times New Roman" w:hAnsi="Times New Roman"/>
      <w:sz w:val="24"/>
      <w:szCs w:val="24"/>
    </w:rPr>
  </w:style>
  <w:style w:type="paragraph" w:customStyle="1" w:styleId="email">
    <w:name w:val="email"/>
    <w:basedOn w:val="Normal"/>
    <w:pPr>
      <w:spacing w:before="280" w:after="280" w:line="240" w:lineRule="auto"/>
    </w:pPr>
    <w:rPr>
      <w:rFonts w:ascii="Times New Roman" w:eastAsia="Times New Roman" w:hAnsi="Times New Roman"/>
      <w:sz w:val="24"/>
      <w:szCs w:val="24"/>
    </w:rPr>
  </w:style>
  <w:style w:type="paragraph" w:customStyle="1" w:styleId="previewbulletpoint">
    <w:name w:val="preview_bullet_point"/>
    <w:basedOn w:val="Normal"/>
    <w:pPr>
      <w:spacing w:before="280" w:after="280" w:line="240" w:lineRule="auto"/>
    </w:pPr>
    <w:rPr>
      <w:rFonts w:ascii="Times New Roman" w:eastAsia="Times New Roman" w:hAnsi="Times New Roman"/>
      <w:sz w:val="24"/>
      <w:szCs w:val="24"/>
    </w:rPr>
  </w:style>
  <w:style w:type="paragraph" w:customStyle="1" w:styleId="name">
    <w:name w:val="name"/>
    <w:basedOn w:val="Normal"/>
    <w:pPr>
      <w:spacing w:before="280" w:after="280" w:line="240" w:lineRule="auto"/>
    </w:pPr>
    <w:rPr>
      <w:rFonts w:ascii="Times New Roman" w:eastAsia="Times New Roman" w:hAnsi="Times New Roman"/>
      <w:sz w:val="24"/>
      <w:szCs w:val="24"/>
    </w:rPr>
  </w:style>
  <w:style w:type="paragraph" w:customStyle="1" w:styleId="title">
    <w:name w:val="title"/>
    <w:basedOn w:val="Normal"/>
    <w:pPr>
      <w:spacing w:before="280" w:after="280" w:line="240" w:lineRule="auto"/>
    </w:pPr>
    <w:rPr>
      <w:rFonts w:ascii="Times New Roman" w:eastAsia="Times New Roman" w:hAnsi="Times New Roman"/>
      <w:sz w:val="24"/>
      <w:szCs w:val="24"/>
    </w:rPr>
  </w:style>
  <w:style w:type="paragraph" w:customStyle="1" w:styleId="startdate">
    <w:name w:val="start_date"/>
    <w:basedOn w:val="Normal"/>
    <w:pPr>
      <w:spacing w:before="280" w:after="280" w:line="240" w:lineRule="auto"/>
    </w:pPr>
    <w:rPr>
      <w:rFonts w:ascii="Times New Roman" w:eastAsia="Times New Roman" w:hAnsi="Times New Roman"/>
      <w:sz w:val="24"/>
      <w:szCs w:val="24"/>
    </w:rPr>
  </w:style>
  <w:style w:type="paragraph" w:customStyle="1" w:styleId="ongoing">
    <w:name w:val="ongoing"/>
    <w:basedOn w:val="Normal"/>
    <w:pPr>
      <w:spacing w:before="280" w:after="280" w:line="240" w:lineRule="auto"/>
    </w:pPr>
    <w:rPr>
      <w:rFonts w:ascii="Times New Roman" w:eastAsia="Times New Roman" w:hAnsi="Times New Roman"/>
      <w:sz w:val="24"/>
      <w:szCs w:val="24"/>
    </w:rPr>
  </w:style>
  <w:style w:type="paragraph" w:styleId="ListParagraph">
    <w:name w:val="List Paragraph"/>
    <w:basedOn w:val="Normal"/>
    <w:qFormat/>
    <w:pPr>
      <w:ind w:left="720"/>
      <w:contextualSpacing/>
    </w:pPr>
  </w:style>
  <w:style w:type="paragraph" w:styleId="NormalWeb">
    <w:name w:val="Normal (Web)"/>
    <w:basedOn w:val="Normal"/>
    <w:pPr>
      <w:spacing w:before="280" w:after="280"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mailto:amitaiemd@gmail.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Cognizant </Company>
  <LinksUpToDate>false</LinksUpToDate>
  <CharactersWithSpaces>6823</CharactersWithSpaces>
  <SharedDoc>false</SharedDoc>
  <HLinks>
    <vt:vector size="6" baseType="variant">
      <vt:variant>
        <vt:i4>7209042</vt:i4>
      </vt:variant>
      <vt:variant>
        <vt:i4>0</vt:i4>
      </vt:variant>
      <vt:variant>
        <vt:i4>0</vt:i4>
      </vt:variant>
      <vt:variant>
        <vt:i4>5</vt:i4>
      </vt:variant>
      <vt:variant>
        <vt:lpwstr>mailto:amitaiemd@gmail.com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Sabyasachi</dc:creator>
  <cp:keywords/>
  <dc:description/>
  <cp:lastModifiedBy>Guest User</cp:lastModifiedBy>
  <cp:revision>2</cp:revision>
  <cp:lastPrinted>1601-01-01T00:00:00Z</cp:lastPrinted>
  <dcterms:created xsi:type="dcterms:W3CDTF">2018-08-01T09:21:00Z</dcterms:created>
  <dcterms:modified xsi:type="dcterms:W3CDTF">2018-08-01T09:21:00Z</dcterms:modified>
</cp:coreProperties>
</file>